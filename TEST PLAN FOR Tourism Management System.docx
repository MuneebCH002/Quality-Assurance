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06004066"/>
        <w:docPartObj>
          <w:docPartGallery w:val="Cover Pages"/>
          <w:docPartUnique/>
        </w:docPartObj>
      </w:sdtPr>
      <w:sdtEndPr>
        <w:rPr>
          <w:rFonts w:ascii="Times New Roman" w:hAnsi="Times New Roman" w:cs="Times New Roman"/>
          <w:sz w:val="24"/>
          <w:szCs w:val="24"/>
        </w:rPr>
      </w:sdtEndPr>
      <w:sdtContent>
        <w:p w14:paraId="7A9B403C" w14:textId="144E11D8" w:rsidR="002B07F9" w:rsidRDefault="002B07F9">
          <w:r>
            <w:rPr>
              <w:noProof/>
            </w:rPr>
            <mc:AlternateContent>
              <mc:Choice Requires="wpg">
                <w:drawing>
                  <wp:anchor distT="0" distB="0" distL="114300" distR="114300" simplePos="0" relativeHeight="251659264" behindDoc="1" locked="0" layoutInCell="1" allowOverlap="1" wp14:anchorId="30FC2739" wp14:editId="54797F10">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44099B1" w14:textId="23F97A41" w:rsidR="002B07F9" w:rsidRPr="00064258" w:rsidRDefault="002B07F9">
                                      <w:pPr>
                                        <w:pStyle w:val="NoSpacing"/>
                                        <w:spacing w:before="120"/>
                                        <w:jc w:val="center"/>
                                        <w:rPr>
                                          <w:color w:val="FFFFFF" w:themeColor="background1"/>
                                          <w:sz w:val="44"/>
                                          <w:szCs w:val="44"/>
                                        </w:rPr>
                                      </w:pPr>
                                      <w:r w:rsidRPr="00064258">
                                        <w:rPr>
                                          <w:color w:val="FFFFFF" w:themeColor="background1"/>
                                          <w:sz w:val="44"/>
                                          <w:szCs w:val="44"/>
                                        </w:rPr>
                                        <w:t>Muhammad Muneeb</w:t>
                                      </w:r>
                                    </w:p>
                                  </w:sdtContent>
                                </w:sdt>
                                <w:p w14:paraId="6D5521A5" w14:textId="3849C838" w:rsidR="002B07F9" w:rsidRDefault="002B07F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64258">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6425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C52D23" w14:textId="666F6712" w:rsidR="002B07F9" w:rsidRDefault="002B07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FC2739"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44099B1" w14:textId="23F97A41" w:rsidR="002B07F9" w:rsidRPr="00064258" w:rsidRDefault="002B07F9">
                                <w:pPr>
                                  <w:pStyle w:val="NoSpacing"/>
                                  <w:spacing w:before="120"/>
                                  <w:jc w:val="center"/>
                                  <w:rPr>
                                    <w:color w:val="FFFFFF" w:themeColor="background1"/>
                                    <w:sz w:val="44"/>
                                    <w:szCs w:val="44"/>
                                  </w:rPr>
                                </w:pPr>
                                <w:r w:rsidRPr="00064258">
                                  <w:rPr>
                                    <w:color w:val="FFFFFF" w:themeColor="background1"/>
                                    <w:sz w:val="44"/>
                                    <w:szCs w:val="44"/>
                                  </w:rPr>
                                  <w:t>Muhammad Muneeb</w:t>
                                </w:r>
                              </w:p>
                            </w:sdtContent>
                          </w:sdt>
                          <w:p w14:paraId="6D5521A5" w14:textId="3849C838" w:rsidR="002B07F9" w:rsidRDefault="002B07F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64258">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6425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C52D23" w14:textId="666F6712" w:rsidR="002B07F9" w:rsidRDefault="002B07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TestPlan</w:t>
                                </w:r>
                              </w:p>
                            </w:sdtContent>
                          </w:sdt>
                        </w:txbxContent>
                      </v:textbox>
                    </v:shape>
                    <w10:wrap anchorx="page" anchory="page"/>
                  </v:group>
                </w:pict>
              </mc:Fallback>
            </mc:AlternateContent>
          </w:r>
        </w:p>
        <w:p w14:paraId="1C619DB8" w14:textId="544DDE8D" w:rsidR="002B07F9" w:rsidRDefault="002B07F9">
          <w:pPr>
            <w:rPr>
              <w:rFonts w:ascii="Times New Roman" w:hAnsi="Times New Roman" w:cs="Times New Roman"/>
              <w:sz w:val="24"/>
              <w:szCs w:val="24"/>
            </w:rPr>
          </w:pPr>
          <w:r>
            <w:rPr>
              <w:rFonts w:ascii="Times New Roman" w:hAnsi="Times New Roman" w:cs="Times New Roman"/>
              <w:sz w:val="24"/>
              <w:szCs w:val="24"/>
            </w:rPr>
            <w:br w:type="page"/>
          </w:r>
        </w:p>
      </w:sdtContent>
    </w:sdt>
    <w:p w14:paraId="118347C0" w14:textId="24199FA0" w:rsidR="00C13DF2" w:rsidRPr="00C13DF2" w:rsidRDefault="00C13DF2" w:rsidP="00C13DF2">
      <w:pPr>
        <w:rPr>
          <w:rFonts w:ascii="Times New Roman" w:hAnsi="Times New Roman" w:cs="Times New Roman"/>
          <w:b/>
          <w:i/>
          <w:iCs/>
          <w:sz w:val="40"/>
          <w:szCs w:val="40"/>
          <w:u w:val="single"/>
        </w:rPr>
      </w:pPr>
      <w:r w:rsidRPr="00C13DF2">
        <w:rPr>
          <w:rFonts w:ascii="Times New Roman" w:hAnsi="Times New Roman" w:cs="Times New Roman"/>
          <w:b/>
          <w:i/>
          <w:iCs/>
          <w:sz w:val="40"/>
          <w:szCs w:val="40"/>
          <w:u w:val="single"/>
        </w:rPr>
        <w:lastRenderedPageBreak/>
        <w:t>Proposal</w:t>
      </w:r>
    </w:p>
    <w:p w14:paraId="4A74EA71" w14:textId="77777777" w:rsidR="007677C0" w:rsidRDefault="007677C0" w:rsidP="00C13DF2">
      <w:pPr>
        <w:pStyle w:val="liMsoNormal"/>
        <w:numPr>
          <w:ilvl w:val="0"/>
          <w:numId w:val="18"/>
        </w:numPr>
        <w:spacing w:before="240"/>
        <w:jc w:val="both"/>
      </w:pPr>
      <w:r>
        <w:rPr>
          <w:b/>
          <w:bCs/>
        </w:rPr>
        <w:t>Scope of this document</w:t>
      </w:r>
    </w:p>
    <w:p w14:paraId="0252D7B5" w14:textId="77777777" w:rsidR="007677C0" w:rsidRDefault="007677C0" w:rsidP="007677C0">
      <w:pPr>
        <w:pStyle w:val="pMsoNormal"/>
        <w:ind w:left="720"/>
        <w:jc w:val="both"/>
      </w:pPr>
      <w:r>
        <w:t>The Tourism management system project is an implementation of a managing Tourism which helps the customers to search the availability of various tourist places and prices of various hotel rooms in particular places, along with the different packages available with the reservations. This project also covers various features like online registration of the users, modifying the details  by the management staff or administrator of the app, by adding, deleting or modifying the customer details or packages information. In general, this app would be designed to perform like any other Tourist management website available online.</w:t>
      </w:r>
    </w:p>
    <w:p w14:paraId="3F29E863" w14:textId="77777777" w:rsidR="007677C0" w:rsidRDefault="007677C0" w:rsidP="007677C0">
      <w:pPr>
        <w:pStyle w:val="liMsoNormal"/>
        <w:numPr>
          <w:ilvl w:val="0"/>
          <w:numId w:val="13"/>
        </w:numPr>
        <w:spacing w:before="240"/>
        <w:ind w:hanging="210"/>
        <w:jc w:val="both"/>
      </w:pPr>
      <w:r>
        <w:rPr>
          <w:b/>
          <w:bCs/>
        </w:rPr>
        <w:t>User Problem Statement</w:t>
      </w:r>
    </w:p>
    <w:p w14:paraId="45C4E932" w14:textId="77777777" w:rsidR="007677C0" w:rsidRDefault="007677C0" w:rsidP="007677C0">
      <w:pPr>
        <w:pStyle w:val="pMsoNormal"/>
        <w:ind w:left="720"/>
        <w:jc w:val="both"/>
      </w:pPr>
      <w:r>
        <w:t>The user faces a great challenge in the age of the information technology development. The traditional tourism distribution channel faces a threat of the emerging IT environment. Throughout years the tourism industry was dependent on the intermediaries, who enabled the interaction between the suppliers and the customers. Nowadays, however, the suppliers can reach the customer directly via internet having the geographical distance barriers and costs associated to them, disappeared. The internet age changed the complexity of the user, enabling the entry of the new virtual intermediaries characterized by a strong competitive advantage towards other players of the sector.</w:t>
      </w:r>
    </w:p>
    <w:p w14:paraId="2E32FBBB" w14:textId="77777777" w:rsidR="007677C0" w:rsidRDefault="007677C0" w:rsidP="007677C0">
      <w:pPr>
        <w:pStyle w:val="liMsoNormal"/>
        <w:numPr>
          <w:ilvl w:val="0"/>
          <w:numId w:val="12"/>
        </w:numPr>
        <w:spacing w:before="240"/>
        <w:ind w:hanging="210"/>
        <w:jc w:val="both"/>
      </w:pPr>
      <w:r>
        <w:rPr>
          <w:b/>
          <w:bCs/>
        </w:rPr>
        <w:t>Solution of Problem:</w:t>
      </w:r>
    </w:p>
    <w:p w14:paraId="74F0033B" w14:textId="77777777" w:rsidR="007677C0" w:rsidRDefault="007677C0" w:rsidP="007677C0">
      <w:pPr>
        <w:pStyle w:val="pMsoNormal"/>
        <w:ind w:left="720"/>
        <w:jc w:val="both"/>
      </w:pPr>
      <w:r>
        <w:t>This Tourism management system provides the solution of problem.</w:t>
      </w:r>
    </w:p>
    <w:p w14:paraId="36B8E785" w14:textId="77777777" w:rsidR="007677C0" w:rsidRDefault="007677C0" w:rsidP="007677C0">
      <w:pPr>
        <w:pStyle w:val="pmsolistparagraph"/>
        <w:numPr>
          <w:ilvl w:val="0"/>
          <w:numId w:val="16"/>
        </w:numPr>
        <w:jc w:val="both"/>
        <w:rPr>
          <w:lang w:val="en-US"/>
        </w:rPr>
      </w:pPr>
      <w:r>
        <w:rPr>
          <w:lang w:val="en-US"/>
        </w:rPr>
        <w:t xml:space="preserve">Airline booking </w:t>
      </w:r>
    </w:p>
    <w:p w14:paraId="6E96A12C" w14:textId="77777777" w:rsidR="007677C0" w:rsidRDefault="007677C0" w:rsidP="007677C0">
      <w:pPr>
        <w:pStyle w:val="pmsolistparagraph"/>
        <w:numPr>
          <w:ilvl w:val="0"/>
          <w:numId w:val="16"/>
        </w:numPr>
        <w:jc w:val="both"/>
        <w:rPr>
          <w:lang w:val="en-US"/>
        </w:rPr>
      </w:pPr>
      <w:r>
        <w:rPr>
          <w:lang w:val="en-US"/>
        </w:rPr>
        <w:t>Hotel booking</w:t>
      </w:r>
    </w:p>
    <w:p w14:paraId="23B1F63E" w14:textId="77777777" w:rsidR="007677C0" w:rsidRDefault="007677C0" w:rsidP="007677C0">
      <w:pPr>
        <w:pStyle w:val="pmsolistparagraph"/>
        <w:numPr>
          <w:ilvl w:val="0"/>
          <w:numId w:val="16"/>
        </w:numPr>
        <w:jc w:val="both"/>
        <w:rPr>
          <w:lang w:val="en-US"/>
        </w:rPr>
      </w:pPr>
      <w:r>
        <w:rPr>
          <w:lang w:val="en-US"/>
        </w:rPr>
        <w:t>Weather Forecast</w:t>
      </w:r>
    </w:p>
    <w:p w14:paraId="7D4079AB" w14:textId="77777777" w:rsidR="007677C0" w:rsidRDefault="007677C0" w:rsidP="007677C0">
      <w:pPr>
        <w:pStyle w:val="pmsolistparagraph"/>
        <w:numPr>
          <w:ilvl w:val="0"/>
          <w:numId w:val="16"/>
        </w:numPr>
        <w:jc w:val="both"/>
        <w:rPr>
          <w:lang w:val="en-US"/>
        </w:rPr>
      </w:pPr>
      <w:r>
        <w:rPr>
          <w:lang w:val="en-US"/>
        </w:rPr>
        <w:t>Navigation system such as maps</w:t>
      </w:r>
    </w:p>
    <w:p w14:paraId="2D888A76" w14:textId="77777777" w:rsidR="007677C0" w:rsidRDefault="007677C0" w:rsidP="007677C0">
      <w:pPr>
        <w:pStyle w:val="pmsolistparagraph"/>
        <w:numPr>
          <w:ilvl w:val="0"/>
          <w:numId w:val="16"/>
        </w:numPr>
        <w:jc w:val="both"/>
        <w:rPr>
          <w:lang w:val="en-US"/>
        </w:rPr>
      </w:pPr>
      <w:r>
        <w:rPr>
          <w:lang w:val="en-US"/>
        </w:rPr>
        <w:t>Emergency service</w:t>
      </w:r>
    </w:p>
    <w:p w14:paraId="6A3495B9" w14:textId="77777777" w:rsidR="007677C0" w:rsidRDefault="007677C0" w:rsidP="007677C0">
      <w:pPr>
        <w:pStyle w:val="pmsolistparagraph"/>
        <w:numPr>
          <w:ilvl w:val="0"/>
          <w:numId w:val="14"/>
        </w:numPr>
        <w:jc w:val="both"/>
        <w:rPr>
          <w:b/>
          <w:bCs/>
          <w:lang w:val="en-US"/>
        </w:rPr>
      </w:pPr>
      <w:r>
        <w:rPr>
          <w:b/>
          <w:bCs/>
          <w:lang w:val="en-US"/>
        </w:rPr>
        <w:t>Don’ts</w:t>
      </w:r>
      <w:r w:rsidRPr="004C5601">
        <w:rPr>
          <w:b/>
          <w:bCs/>
          <w:lang w:val="en-US"/>
        </w:rPr>
        <w:t xml:space="preserve"> of our projects</w:t>
      </w:r>
      <w:r>
        <w:rPr>
          <w:b/>
          <w:bCs/>
          <w:lang w:val="en-US"/>
        </w:rPr>
        <w:t>:</w:t>
      </w:r>
    </w:p>
    <w:p w14:paraId="7E60D7A2" w14:textId="77777777" w:rsidR="007677C0" w:rsidRPr="004C5601" w:rsidRDefault="007677C0" w:rsidP="007677C0">
      <w:pPr>
        <w:pStyle w:val="pmsolistparagraph"/>
        <w:numPr>
          <w:ilvl w:val="0"/>
          <w:numId w:val="15"/>
        </w:numPr>
        <w:jc w:val="both"/>
        <w:rPr>
          <w:b/>
          <w:bCs/>
          <w:lang w:val="en-US"/>
        </w:rPr>
      </w:pPr>
      <w:r>
        <w:rPr>
          <w:lang w:val="en-US"/>
        </w:rPr>
        <w:t>Internet connection required to operate the system.</w:t>
      </w:r>
    </w:p>
    <w:p w14:paraId="643D6499" w14:textId="77777777" w:rsidR="007677C0" w:rsidRPr="004C5601" w:rsidRDefault="007677C0" w:rsidP="007677C0">
      <w:pPr>
        <w:pStyle w:val="pmsolistparagraph"/>
        <w:numPr>
          <w:ilvl w:val="0"/>
          <w:numId w:val="15"/>
        </w:numPr>
        <w:jc w:val="both"/>
        <w:rPr>
          <w:b/>
          <w:bCs/>
          <w:lang w:val="en-US"/>
        </w:rPr>
      </w:pPr>
      <w:r>
        <w:rPr>
          <w:lang w:val="en-US"/>
        </w:rPr>
        <w:t>Don’ts operates in Android 3 and their less version.</w:t>
      </w:r>
    </w:p>
    <w:p w14:paraId="22494070" w14:textId="77777777" w:rsidR="007677C0" w:rsidRPr="00D360F7" w:rsidRDefault="007677C0" w:rsidP="007677C0">
      <w:pPr>
        <w:pStyle w:val="pmsolistparagraph"/>
        <w:numPr>
          <w:ilvl w:val="0"/>
          <w:numId w:val="15"/>
        </w:numPr>
        <w:jc w:val="both"/>
        <w:rPr>
          <w:b/>
          <w:bCs/>
          <w:lang w:val="en-US"/>
        </w:rPr>
      </w:pPr>
      <w:r>
        <w:rPr>
          <w:lang w:val="en-US"/>
        </w:rPr>
        <w:t>Don’t Advertise any Organization.</w:t>
      </w:r>
      <w:r>
        <w:t> </w:t>
      </w:r>
    </w:p>
    <w:p w14:paraId="30265AC4" w14:textId="77777777" w:rsidR="007677C0" w:rsidRDefault="007677C0" w:rsidP="00BE413E">
      <w:pPr>
        <w:spacing w:line="360" w:lineRule="auto"/>
        <w:jc w:val="both"/>
        <w:rPr>
          <w:rFonts w:ascii="Times New Roman" w:hAnsi="Times New Roman" w:cs="Times New Roman"/>
          <w:b/>
          <w:bCs/>
          <w:i/>
          <w:iCs/>
          <w:sz w:val="32"/>
          <w:szCs w:val="32"/>
        </w:rPr>
      </w:pPr>
    </w:p>
    <w:p w14:paraId="21C8A730" w14:textId="77777777" w:rsidR="007677C0" w:rsidRDefault="007677C0" w:rsidP="00BE413E">
      <w:pPr>
        <w:spacing w:line="360" w:lineRule="auto"/>
        <w:jc w:val="both"/>
        <w:rPr>
          <w:rFonts w:ascii="Times New Roman" w:hAnsi="Times New Roman" w:cs="Times New Roman"/>
          <w:b/>
          <w:bCs/>
          <w:i/>
          <w:iCs/>
          <w:sz w:val="32"/>
          <w:szCs w:val="32"/>
        </w:rPr>
      </w:pPr>
    </w:p>
    <w:p w14:paraId="2D53596A" w14:textId="77777777" w:rsidR="007677C0" w:rsidRDefault="007677C0" w:rsidP="00BE413E">
      <w:pPr>
        <w:spacing w:line="360" w:lineRule="auto"/>
        <w:jc w:val="both"/>
        <w:rPr>
          <w:rFonts w:ascii="Times New Roman" w:hAnsi="Times New Roman" w:cs="Times New Roman"/>
          <w:b/>
          <w:bCs/>
          <w:i/>
          <w:iCs/>
          <w:sz w:val="32"/>
          <w:szCs w:val="32"/>
        </w:rPr>
      </w:pPr>
    </w:p>
    <w:p w14:paraId="697657FD" w14:textId="77777777" w:rsidR="007677C0" w:rsidRDefault="007677C0" w:rsidP="00BE413E">
      <w:pPr>
        <w:spacing w:line="360" w:lineRule="auto"/>
        <w:jc w:val="both"/>
        <w:rPr>
          <w:rFonts w:ascii="Times New Roman" w:hAnsi="Times New Roman" w:cs="Times New Roman"/>
          <w:b/>
          <w:bCs/>
          <w:i/>
          <w:iCs/>
          <w:sz w:val="32"/>
          <w:szCs w:val="32"/>
        </w:rPr>
      </w:pPr>
    </w:p>
    <w:p w14:paraId="1BE82F75" w14:textId="77777777" w:rsidR="007677C0" w:rsidRDefault="007677C0" w:rsidP="00BE413E">
      <w:pPr>
        <w:spacing w:line="360" w:lineRule="auto"/>
        <w:jc w:val="both"/>
        <w:rPr>
          <w:rFonts w:ascii="Times New Roman" w:hAnsi="Times New Roman" w:cs="Times New Roman"/>
          <w:b/>
          <w:bCs/>
          <w:i/>
          <w:iCs/>
          <w:sz w:val="32"/>
          <w:szCs w:val="32"/>
        </w:rPr>
      </w:pPr>
    </w:p>
    <w:p w14:paraId="5D2F3C06" w14:textId="763A283B" w:rsidR="004751D9" w:rsidRPr="00C13DF2" w:rsidRDefault="00785636" w:rsidP="00BE413E">
      <w:pPr>
        <w:spacing w:line="360" w:lineRule="auto"/>
        <w:jc w:val="both"/>
        <w:rPr>
          <w:rFonts w:ascii="Times New Roman" w:hAnsi="Times New Roman" w:cs="Times New Roman"/>
          <w:b/>
          <w:bCs/>
          <w:i/>
          <w:iCs/>
          <w:sz w:val="36"/>
          <w:szCs w:val="36"/>
        </w:rPr>
      </w:pPr>
      <w:r w:rsidRPr="00C13DF2">
        <w:rPr>
          <w:rFonts w:ascii="Times New Roman" w:hAnsi="Times New Roman" w:cs="Times New Roman"/>
          <w:b/>
          <w:bCs/>
          <w:i/>
          <w:iCs/>
          <w:sz w:val="36"/>
          <w:szCs w:val="36"/>
        </w:rPr>
        <w:lastRenderedPageBreak/>
        <w:t>TEST PLAN FOR Tourism Management System</w:t>
      </w:r>
    </w:p>
    <w:p w14:paraId="4DBF1F70" w14:textId="1B5E1B48" w:rsidR="00785636" w:rsidRPr="008879F3" w:rsidRDefault="00785636" w:rsidP="00BE413E">
      <w:pPr>
        <w:spacing w:line="360" w:lineRule="auto"/>
        <w:jc w:val="both"/>
        <w:rPr>
          <w:rFonts w:ascii="Times New Roman" w:hAnsi="Times New Roman" w:cs="Times New Roman"/>
          <w:b/>
          <w:bCs/>
          <w:sz w:val="28"/>
          <w:szCs w:val="28"/>
        </w:rPr>
      </w:pPr>
      <w:r w:rsidRPr="008879F3">
        <w:rPr>
          <w:rFonts w:ascii="Times New Roman" w:hAnsi="Times New Roman" w:cs="Times New Roman"/>
          <w:b/>
          <w:bCs/>
          <w:sz w:val="28"/>
          <w:szCs w:val="28"/>
        </w:rPr>
        <w:t>1</w:t>
      </w:r>
      <w:r w:rsidR="00CC7637">
        <w:rPr>
          <w:rFonts w:ascii="Times New Roman" w:hAnsi="Times New Roman" w:cs="Times New Roman"/>
          <w:b/>
          <w:bCs/>
          <w:sz w:val="28"/>
          <w:szCs w:val="28"/>
        </w:rPr>
        <w:t>.</w:t>
      </w:r>
      <w:r w:rsidRPr="008879F3">
        <w:rPr>
          <w:rFonts w:ascii="Times New Roman" w:hAnsi="Times New Roman" w:cs="Times New Roman"/>
          <w:b/>
          <w:bCs/>
          <w:sz w:val="28"/>
          <w:szCs w:val="28"/>
        </w:rPr>
        <w:t xml:space="preserve"> TEST PLAN IDENTIFIER</w:t>
      </w:r>
    </w:p>
    <w:p w14:paraId="2D97BA9D" w14:textId="77777777" w:rsidR="00785636" w:rsidRPr="00BE413E" w:rsidRDefault="00785636" w:rsidP="00BE413E">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The test plan identifier for this project is TMS-TP-001.</w:t>
      </w:r>
    </w:p>
    <w:p w14:paraId="0F4856AB" w14:textId="04496104" w:rsidR="00785636" w:rsidRPr="008879F3" w:rsidRDefault="00785636" w:rsidP="00BE413E">
      <w:pPr>
        <w:spacing w:line="360" w:lineRule="auto"/>
        <w:jc w:val="both"/>
        <w:rPr>
          <w:rFonts w:ascii="Times New Roman" w:hAnsi="Times New Roman" w:cs="Times New Roman"/>
          <w:b/>
          <w:bCs/>
          <w:sz w:val="28"/>
          <w:szCs w:val="28"/>
        </w:rPr>
      </w:pPr>
      <w:r w:rsidRPr="008879F3">
        <w:rPr>
          <w:rFonts w:ascii="Times New Roman" w:hAnsi="Times New Roman" w:cs="Times New Roman"/>
          <w:b/>
          <w:bCs/>
          <w:sz w:val="28"/>
          <w:szCs w:val="28"/>
        </w:rPr>
        <w:t>2</w:t>
      </w:r>
      <w:r w:rsidR="00CC7637">
        <w:rPr>
          <w:rFonts w:ascii="Times New Roman" w:hAnsi="Times New Roman" w:cs="Times New Roman"/>
          <w:b/>
          <w:bCs/>
          <w:sz w:val="28"/>
          <w:szCs w:val="28"/>
        </w:rPr>
        <w:t>.</w:t>
      </w:r>
      <w:r w:rsidRPr="008879F3">
        <w:rPr>
          <w:rFonts w:ascii="Times New Roman" w:hAnsi="Times New Roman" w:cs="Times New Roman"/>
          <w:b/>
          <w:bCs/>
          <w:sz w:val="28"/>
          <w:szCs w:val="28"/>
        </w:rPr>
        <w:t xml:space="preserve"> REFERENCES</w:t>
      </w:r>
    </w:p>
    <w:p w14:paraId="309920A8" w14:textId="77777777" w:rsidR="00785636" w:rsidRPr="00BE413E" w:rsidRDefault="00785636" w:rsidP="00BE413E">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The following documents were used as references for this test plan:</w:t>
      </w:r>
    </w:p>
    <w:p w14:paraId="7D86A19F" w14:textId="2BCB5FEE" w:rsidR="00785636" w:rsidRPr="00BE413E" w:rsidRDefault="00785636" w:rsidP="00BE413E">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 IEEE Standard 829-1998: Standard for Software Test Documentation:</w:t>
      </w:r>
    </w:p>
    <w:p w14:paraId="172F7183" w14:textId="4F30436E" w:rsidR="00785636" w:rsidRPr="00BE413E" w:rsidRDefault="00785636" w:rsidP="00BE413E">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We use this IEEE standard 829-1998 as a reference document for plan the test plan document of tourism management system.</w:t>
      </w:r>
    </w:p>
    <w:p w14:paraId="30F353BD" w14:textId="77777777" w:rsidR="00785636" w:rsidRPr="00BE413E" w:rsidRDefault="00785636" w:rsidP="00BE413E">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 System Requirements Specification Document</w:t>
      </w:r>
    </w:p>
    <w:p w14:paraId="1CD54EBD" w14:textId="1C1AA15B" w:rsidR="00785636" w:rsidRPr="00BE413E" w:rsidRDefault="00785636" w:rsidP="00BE413E">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SRS is also used as reference document for plan the document of tourism management system. We use SRS document to get many information about the project. We get information about the functional and non-functional requirements from the SRS document and get information about the schedule budget etc.</w:t>
      </w:r>
    </w:p>
    <w:p w14:paraId="37B743DC" w14:textId="0E1B915A" w:rsidR="00785636" w:rsidRPr="008879F3" w:rsidRDefault="00785636" w:rsidP="00747235">
      <w:pPr>
        <w:spacing w:line="360" w:lineRule="auto"/>
        <w:jc w:val="both"/>
        <w:rPr>
          <w:rFonts w:ascii="Times New Roman" w:hAnsi="Times New Roman" w:cs="Times New Roman"/>
          <w:b/>
          <w:bCs/>
          <w:sz w:val="28"/>
          <w:szCs w:val="28"/>
        </w:rPr>
      </w:pPr>
      <w:r w:rsidRPr="008879F3">
        <w:rPr>
          <w:rFonts w:ascii="Times New Roman" w:hAnsi="Times New Roman" w:cs="Times New Roman"/>
          <w:b/>
          <w:bCs/>
          <w:sz w:val="28"/>
          <w:szCs w:val="28"/>
        </w:rPr>
        <w:t>3</w:t>
      </w:r>
      <w:r w:rsidR="00CC7637">
        <w:rPr>
          <w:rFonts w:ascii="Times New Roman" w:hAnsi="Times New Roman" w:cs="Times New Roman"/>
          <w:b/>
          <w:bCs/>
          <w:sz w:val="28"/>
          <w:szCs w:val="28"/>
        </w:rPr>
        <w:t>.</w:t>
      </w:r>
      <w:r w:rsidRPr="008879F3">
        <w:rPr>
          <w:rFonts w:ascii="Times New Roman" w:hAnsi="Times New Roman" w:cs="Times New Roman"/>
          <w:b/>
          <w:bCs/>
          <w:sz w:val="28"/>
          <w:szCs w:val="28"/>
        </w:rPr>
        <w:t xml:space="preserve"> </w:t>
      </w:r>
      <w:r w:rsidR="00C13DF2" w:rsidRPr="008879F3">
        <w:rPr>
          <w:rFonts w:ascii="Times New Roman" w:hAnsi="Times New Roman" w:cs="Times New Roman"/>
          <w:b/>
          <w:bCs/>
          <w:sz w:val="28"/>
          <w:szCs w:val="28"/>
        </w:rPr>
        <w:t>INTRODUCTIONS</w:t>
      </w:r>
    </w:p>
    <w:p w14:paraId="043E6124" w14:textId="04AA6A61" w:rsidR="009514D9" w:rsidRPr="00BE413E" w:rsidRDefault="009514D9" w:rsidP="00747235">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 xml:space="preserve">In this Tourism management system we can manage </w:t>
      </w:r>
      <w:r w:rsidR="00C13DF2" w:rsidRPr="00BE413E">
        <w:rPr>
          <w:rFonts w:ascii="Times New Roman" w:hAnsi="Times New Roman" w:cs="Times New Roman"/>
          <w:sz w:val="24"/>
          <w:szCs w:val="24"/>
        </w:rPr>
        <w:t>tourist, payments, reservation</w:t>
      </w:r>
      <w:r w:rsidRPr="00BE413E">
        <w:rPr>
          <w:rFonts w:ascii="Times New Roman" w:hAnsi="Times New Roman" w:cs="Times New Roman"/>
          <w:sz w:val="24"/>
          <w:szCs w:val="24"/>
        </w:rPr>
        <w:t xml:space="preserve"> of hotels and Airlines. Provide emergency </w:t>
      </w:r>
      <w:r w:rsidR="00C13DF2" w:rsidRPr="00BE413E">
        <w:rPr>
          <w:rFonts w:ascii="Times New Roman" w:hAnsi="Times New Roman" w:cs="Times New Roman"/>
          <w:sz w:val="24"/>
          <w:szCs w:val="24"/>
        </w:rPr>
        <w:t>services.</w:t>
      </w:r>
      <w:r w:rsidRPr="00BE413E">
        <w:rPr>
          <w:rFonts w:ascii="Times New Roman" w:hAnsi="Times New Roman" w:cs="Times New Roman"/>
          <w:sz w:val="24"/>
          <w:szCs w:val="24"/>
        </w:rPr>
        <w:t xml:space="preserve"> This project also covers various features like online registration of the users, modifying the </w:t>
      </w:r>
      <w:r w:rsidR="00C13DF2" w:rsidRPr="00BE413E">
        <w:rPr>
          <w:rFonts w:ascii="Times New Roman" w:hAnsi="Times New Roman" w:cs="Times New Roman"/>
          <w:sz w:val="24"/>
          <w:szCs w:val="24"/>
        </w:rPr>
        <w:t>details by</w:t>
      </w:r>
      <w:r w:rsidRPr="00BE413E">
        <w:rPr>
          <w:rFonts w:ascii="Times New Roman" w:hAnsi="Times New Roman" w:cs="Times New Roman"/>
          <w:sz w:val="24"/>
          <w:szCs w:val="24"/>
        </w:rPr>
        <w:t xml:space="preserve"> the management staff or administrator of the tourism system, by adding, deleting or modifying the customer details or packages information. In general, this app would be designed to perform like any other Tourist management website available online.</w:t>
      </w:r>
    </w:p>
    <w:p w14:paraId="34DAF6ED" w14:textId="5E64C569" w:rsidR="009514D9" w:rsidRPr="008879F3" w:rsidRDefault="009514D9" w:rsidP="00747235">
      <w:pPr>
        <w:spacing w:line="360" w:lineRule="auto"/>
        <w:jc w:val="both"/>
        <w:rPr>
          <w:rFonts w:ascii="Times New Roman" w:hAnsi="Times New Roman" w:cs="Times New Roman"/>
          <w:b/>
          <w:bCs/>
          <w:sz w:val="28"/>
          <w:szCs w:val="28"/>
        </w:rPr>
      </w:pPr>
      <w:r w:rsidRPr="008879F3">
        <w:rPr>
          <w:rFonts w:ascii="Times New Roman" w:hAnsi="Times New Roman" w:cs="Times New Roman"/>
          <w:b/>
          <w:bCs/>
          <w:sz w:val="28"/>
          <w:szCs w:val="28"/>
        </w:rPr>
        <w:t>4</w:t>
      </w:r>
      <w:r w:rsidR="00CC7637">
        <w:rPr>
          <w:rFonts w:ascii="Times New Roman" w:hAnsi="Times New Roman" w:cs="Times New Roman"/>
          <w:b/>
          <w:bCs/>
          <w:sz w:val="28"/>
          <w:szCs w:val="28"/>
        </w:rPr>
        <w:t>.</w:t>
      </w:r>
      <w:r w:rsidRPr="008879F3">
        <w:rPr>
          <w:rFonts w:ascii="Times New Roman" w:hAnsi="Times New Roman" w:cs="Times New Roman"/>
          <w:b/>
          <w:bCs/>
          <w:sz w:val="28"/>
          <w:szCs w:val="28"/>
        </w:rPr>
        <w:t xml:space="preserve"> TEST ITEMS (FUNCTIONS)</w:t>
      </w:r>
    </w:p>
    <w:p w14:paraId="1C12EEE1" w14:textId="77777777" w:rsidR="006C6158" w:rsidRPr="00BE413E" w:rsidRDefault="006C6158" w:rsidP="00747235">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The test items for this project include:</w:t>
      </w:r>
    </w:p>
    <w:p w14:paraId="1D62F932" w14:textId="77777777" w:rsidR="006C6158" w:rsidRPr="00BE413E" w:rsidRDefault="006C6158" w:rsidP="00747235">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 User interface</w:t>
      </w:r>
    </w:p>
    <w:p w14:paraId="066FFD92" w14:textId="115F73ED" w:rsidR="00BE413E" w:rsidRPr="00BE413E" w:rsidRDefault="00BE413E" w:rsidP="00747235">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We test the user interface that the interface is easy to use.</w:t>
      </w:r>
    </w:p>
    <w:p w14:paraId="78FEA344" w14:textId="77777777" w:rsidR="006C6158" w:rsidRDefault="006C6158" w:rsidP="00747235">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 Functionality</w:t>
      </w:r>
    </w:p>
    <w:p w14:paraId="3849FB30" w14:textId="51BE724C" w:rsidR="00C50B00" w:rsidRPr="00BE413E" w:rsidRDefault="00C50B00" w:rsidP="007472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whether that all the functionality of tourism management system is working </w:t>
      </w:r>
      <w:r w:rsidR="00CC7637">
        <w:rPr>
          <w:rFonts w:ascii="Times New Roman" w:hAnsi="Times New Roman" w:cs="Times New Roman"/>
          <w:sz w:val="24"/>
          <w:szCs w:val="24"/>
        </w:rPr>
        <w:t>Correctly</w:t>
      </w:r>
      <w:r>
        <w:rPr>
          <w:rFonts w:ascii="Times New Roman" w:hAnsi="Times New Roman" w:cs="Times New Roman"/>
          <w:sz w:val="24"/>
          <w:szCs w:val="24"/>
        </w:rPr>
        <w:t>.</w:t>
      </w:r>
    </w:p>
    <w:p w14:paraId="0FBF9B83" w14:textId="2B388509" w:rsidR="00BE413E" w:rsidRPr="00BE413E" w:rsidRDefault="006C6158" w:rsidP="00747235">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lastRenderedPageBreak/>
        <w:t>- Usability</w:t>
      </w:r>
    </w:p>
    <w:p w14:paraId="7CC7DAA2" w14:textId="77777777" w:rsidR="006C6158" w:rsidRDefault="006C6158" w:rsidP="00747235">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 Performance</w:t>
      </w:r>
    </w:p>
    <w:p w14:paraId="7DB48550" w14:textId="44BCE3BE" w:rsidR="00C50B00" w:rsidRPr="00BE413E" w:rsidRDefault="00C50B00" w:rsidP="00747235">
      <w:pPr>
        <w:spacing w:line="360" w:lineRule="auto"/>
        <w:jc w:val="both"/>
        <w:rPr>
          <w:rFonts w:ascii="Times New Roman" w:hAnsi="Times New Roman" w:cs="Times New Roman"/>
          <w:sz w:val="24"/>
          <w:szCs w:val="24"/>
        </w:rPr>
      </w:pPr>
      <w:r>
        <w:rPr>
          <w:rFonts w:ascii="Times New Roman" w:hAnsi="Times New Roman" w:cs="Times New Roman"/>
          <w:sz w:val="24"/>
          <w:szCs w:val="24"/>
        </w:rPr>
        <w:t>Check System Response that system response within Second.</w:t>
      </w:r>
    </w:p>
    <w:p w14:paraId="0AAEBE49" w14:textId="77777777" w:rsidR="00BE413E" w:rsidRDefault="006C6158" w:rsidP="00747235">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 Security</w:t>
      </w:r>
    </w:p>
    <w:p w14:paraId="6336A0FC" w14:textId="1C1CE3DB" w:rsidR="00C50B00" w:rsidRDefault="00C50B00" w:rsidP="007472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that the system </w:t>
      </w:r>
      <w:r w:rsidR="00CC7637">
        <w:rPr>
          <w:rFonts w:ascii="Times New Roman" w:hAnsi="Times New Roman" w:cs="Times New Roman"/>
          <w:sz w:val="24"/>
          <w:szCs w:val="24"/>
        </w:rPr>
        <w:t>provides</w:t>
      </w:r>
      <w:r>
        <w:rPr>
          <w:rFonts w:ascii="Times New Roman" w:hAnsi="Times New Roman" w:cs="Times New Roman"/>
          <w:sz w:val="24"/>
          <w:szCs w:val="24"/>
        </w:rPr>
        <w:t xml:space="preserve"> the security to the user and the Data of the customer cannot hacked.</w:t>
      </w:r>
    </w:p>
    <w:p w14:paraId="5C29D647" w14:textId="0D430007" w:rsidR="006C6158" w:rsidRPr="008879F3" w:rsidRDefault="006C6158" w:rsidP="00747235">
      <w:pPr>
        <w:spacing w:line="360" w:lineRule="auto"/>
        <w:jc w:val="both"/>
        <w:rPr>
          <w:rFonts w:ascii="Times New Roman" w:hAnsi="Times New Roman" w:cs="Times New Roman"/>
          <w:b/>
          <w:bCs/>
          <w:sz w:val="28"/>
          <w:szCs w:val="28"/>
        </w:rPr>
      </w:pPr>
      <w:r w:rsidRPr="008879F3">
        <w:rPr>
          <w:rFonts w:ascii="Times New Roman" w:hAnsi="Times New Roman" w:cs="Times New Roman"/>
          <w:b/>
          <w:bCs/>
          <w:sz w:val="28"/>
          <w:szCs w:val="28"/>
        </w:rPr>
        <w:t>5</w:t>
      </w:r>
      <w:r w:rsidR="00CC7637">
        <w:rPr>
          <w:rFonts w:ascii="Times New Roman" w:hAnsi="Times New Roman" w:cs="Times New Roman"/>
          <w:b/>
          <w:bCs/>
          <w:sz w:val="28"/>
          <w:szCs w:val="28"/>
        </w:rPr>
        <w:t>.</w:t>
      </w:r>
      <w:r w:rsidRPr="008879F3">
        <w:rPr>
          <w:rFonts w:ascii="Times New Roman" w:hAnsi="Times New Roman" w:cs="Times New Roman"/>
          <w:b/>
          <w:bCs/>
          <w:sz w:val="28"/>
          <w:szCs w:val="28"/>
        </w:rPr>
        <w:t xml:space="preserve"> SOFTWARE RISK ISSUES</w:t>
      </w:r>
    </w:p>
    <w:p w14:paraId="7A4FD041" w14:textId="2ACEA51E" w:rsidR="003D1ED4" w:rsidRPr="00BE413E" w:rsidRDefault="003D1ED4" w:rsidP="00747235">
      <w:p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In this tourism management System the risk which arises</w:t>
      </w:r>
    </w:p>
    <w:p w14:paraId="46F3533C" w14:textId="500C9726" w:rsidR="003D1ED4" w:rsidRPr="00BE413E" w:rsidRDefault="003D1ED4" w:rsidP="00747235">
      <w:pPr>
        <w:pStyle w:val="ListParagraph"/>
        <w:numPr>
          <w:ilvl w:val="0"/>
          <w:numId w:val="1"/>
        </w:num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The tools which is third party is also risky.</w:t>
      </w:r>
    </w:p>
    <w:p w14:paraId="02D5979B" w14:textId="42F9A1A7" w:rsidR="003D1ED4" w:rsidRPr="00BE413E" w:rsidRDefault="003D1ED4" w:rsidP="00747235">
      <w:pPr>
        <w:pStyle w:val="ListParagraph"/>
        <w:numPr>
          <w:ilvl w:val="0"/>
          <w:numId w:val="1"/>
        </w:numPr>
        <w:spacing w:line="360" w:lineRule="auto"/>
        <w:ind w:left="714" w:hanging="357"/>
        <w:jc w:val="both"/>
        <w:rPr>
          <w:rFonts w:ascii="Times New Roman" w:hAnsi="Times New Roman" w:cs="Times New Roman"/>
          <w:sz w:val="24"/>
          <w:szCs w:val="24"/>
        </w:rPr>
      </w:pPr>
      <w:r w:rsidRPr="00BE413E">
        <w:rPr>
          <w:rFonts w:ascii="Times New Roman" w:hAnsi="Times New Roman" w:cs="Times New Roman"/>
          <w:sz w:val="24"/>
          <w:szCs w:val="24"/>
        </w:rPr>
        <w:t>When module is integrated it is also risky that it is integrated correctly or not perform integration testing to check</w:t>
      </w:r>
      <w:r w:rsidR="00BE413E" w:rsidRPr="00BE413E">
        <w:rPr>
          <w:rFonts w:ascii="Times New Roman" w:hAnsi="Times New Roman" w:cs="Times New Roman"/>
          <w:sz w:val="24"/>
          <w:szCs w:val="24"/>
        </w:rPr>
        <w:t>.</w:t>
      </w:r>
    </w:p>
    <w:p w14:paraId="0C4D1157" w14:textId="598922E3" w:rsidR="003D1ED4" w:rsidRPr="00BE413E" w:rsidRDefault="003D1ED4" w:rsidP="00747235">
      <w:pPr>
        <w:pStyle w:val="ListParagraph"/>
        <w:numPr>
          <w:ilvl w:val="0"/>
          <w:numId w:val="1"/>
        </w:num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 xml:space="preserve">The </w:t>
      </w:r>
      <w:r w:rsidR="00BE413E" w:rsidRPr="00BE413E">
        <w:rPr>
          <w:rFonts w:ascii="Times New Roman" w:hAnsi="Times New Roman" w:cs="Times New Roman"/>
          <w:sz w:val="24"/>
          <w:szCs w:val="24"/>
        </w:rPr>
        <w:t>Module which is developed by the new developer is also make software risky.</w:t>
      </w:r>
    </w:p>
    <w:p w14:paraId="58771E67" w14:textId="771C4616" w:rsidR="00BE413E" w:rsidRPr="00BE413E" w:rsidRDefault="00BE413E" w:rsidP="00747235">
      <w:pPr>
        <w:pStyle w:val="ListParagraph"/>
        <w:numPr>
          <w:ilvl w:val="0"/>
          <w:numId w:val="1"/>
        </w:num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If some of the team member leave the project in the middle of the development this is risky.</w:t>
      </w:r>
    </w:p>
    <w:p w14:paraId="77EFBB84" w14:textId="64C9EBDE" w:rsidR="00BE413E" w:rsidRDefault="00BE413E" w:rsidP="00747235">
      <w:pPr>
        <w:pStyle w:val="ListParagraph"/>
        <w:numPr>
          <w:ilvl w:val="0"/>
          <w:numId w:val="1"/>
        </w:numPr>
        <w:spacing w:line="360" w:lineRule="auto"/>
        <w:jc w:val="both"/>
        <w:rPr>
          <w:rFonts w:ascii="Times New Roman" w:hAnsi="Times New Roman" w:cs="Times New Roman"/>
          <w:sz w:val="24"/>
          <w:szCs w:val="24"/>
        </w:rPr>
      </w:pPr>
      <w:r w:rsidRPr="00BE413E">
        <w:rPr>
          <w:rFonts w:ascii="Times New Roman" w:hAnsi="Times New Roman" w:cs="Times New Roman"/>
          <w:sz w:val="24"/>
          <w:szCs w:val="24"/>
        </w:rPr>
        <w:t>New tools and technology from which the team is not familiar it makes the software risky.</w:t>
      </w:r>
    </w:p>
    <w:p w14:paraId="1E8C6F1A" w14:textId="6F6B9513" w:rsidR="00BE413E" w:rsidRPr="008879F3" w:rsidRDefault="00BE413E" w:rsidP="00747235">
      <w:pPr>
        <w:spacing w:line="360" w:lineRule="auto"/>
        <w:jc w:val="both"/>
        <w:rPr>
          <w:rFonts w:ascii="Times New Roman" w:hAnsi="Times New Roman" w:cs="Times New Roman"/>
          <w:b/>
          <w:bCs/>
          <w:sz w:val="28"/>
          <w:szCs w:val="28"/>
        </w:rPr>
      </w:pPr>
      <w:r w:rsidRPr="008879F3">
        <w:rPr>
          <w:rFonts w:ascii="Times New Roman" w:hAnsi="Times New Roman" w:cs="Times New Roman"/>
          <w:b/>
          <w:bCs/>
          <w:sz w:val="28"/>
          <w:szCs w:val="28"/>
        </w:rPr>
        <w:t>6</w:t>
      </w:r>
      <w:r w:rsidR="00CC7637">
        <w:rPr>
          <w:rFonts w:ascii="Times New Roman" w:hAnsi="Times New Roman" w:cs="Times New Roman"/>
          <w:b/>
          <w:bCs/>
          <w:sz w:val="28"/>
          <w:szCs w:val="28"/>
        </w:rPr>
        <w:t>.</w:t>
      </w:r>
      <w:r w:rsidRPr="008879F3">
        <w:rPr>
          <w:rFonts w:ascii="Times New Roman" w:hAnsi="Times New Roman" w:cs="Times New Roman"/>
          <w:b/>
          <w:bCs/>
          <w:sz w:val="28"/>
          <w:szCs w:val="28"/>
        </w:rPr>
        <w:t xml:space="preserve"> FEATURES TO BE TESTED</w:t>
      </w:r>
    </w:p>
    <w:p w14:paraId="2CBC5A91" w14:textId="36490225" w:rsidR="00BE413E" w:rsidRPr="00C50B00" w:rsidRDefault="00BE413E" w:rsidP="00747235">
      <w:pPr>
        <w:pStyle w:val="ListParagraph"/>
        <w:numPr>
          <w:ilvl w:val="0"/>
          <w:numId w:val="2"/>
        </w:numPr>
        <w:spacing w:line="360" w:lineRule="auto"/>
        <w:rPr>
          <w:rFonts w:ascii="Times New Roman" w:hAnsi="Times New Roman" w:cs="Times New Roman"/>
          <w:sz w:val="24"/>
          <w:szCs w:val="24"/>
        </w:rPr>
      </w:pPr>
      <w:r w:rsidRPr="00C50B00">
        <w:rPr>
          <w:rFonts w:ascii="Times New Roman" w:hAnsi="Times New Roman" w:cs="Times New Roman"/>
          <w:sz w:val="24"/>
          <w:szCs w:val="24"/>
        </w:rPr>
        <w:t>User registration and login</w:t>
      </w:r>
    </w:p>
    <w:p w14:paraId="50EB3701" w14:textId="4C96A5F5" w:rsidR="00BE413E" w:rsidRPr="00C50B00" w:rsidRDefault="00BE413E" w:rsidP="00747235">
      <w:pPr>
        <w:pStyle w:val="ListParagraph"/>
        <w:numPr>
          <w:ilvl w:val="0"/>
          <w:numId w:val="2"/>
        </w:numPr>
        <w:spacing w:line="360" w:lineRule="auto"/>
        <w:rPr>
          <w:rFonts w:ascii="Times New Roman" w:hAnsi="Times New Roman" w:cs="Times New Roman"/>
          <w:sz w:val="24"/>
          <w:szCs w:val="24"/>
        </w:rPr>
      </w:pPr>
      <w:r w:rsidRPr="00C50B00">
        <w:rPr>
          <w:rFonts w:ascii="Times New Roman" w:hAnsi="Times New Roman" w:cs="Times New Roman"/>
          <w:sz w:val="24"/>
          <w:szCs w:val="24"/>
        </w:rPr>
        <w:t xml:space="preserve">Booking </w:t>
      </w:r>
    </w:p>
    <w:p w14:paraId="6AAA0265" w14:textId="21420BEB" w:rsidR="00BE413E" w:rsidRPr="00C50B00" w:rsidRDefault="00BE413E" w:rsidP="00747235">
      <w:pPr>
        <w:pStyle w:val="ListParagraph"/>
        <w:numPr>
          <w:ilvl w:val="0"/>
          <w:numId w:val="4"/>
        </w:numPr>
        <w:spacing w:line="360" w:lineRule="auto"/>
        <w:rPr>
          <w:rFonts w:ascii="Times New Roman" w:hAnsi="Times New Roman" w:cs="Times New Roman"/>
          <w:sz w:val="24"/>
          <w:szCs w:val="24"/>
        </w:rPr>
      </w:pPr>
      <w:r w:rsidRPr="00C50B00">
        <w:rPr>
          <w:rFonts w:ascii="Times New Roman" w:hAnsi="Times New Roman" w:cs="Times New Roman"/>
          <w:sz w:val="24"/>
          <w:szCs w:val="24"/>
        </w:rPr>
        <w:t>Payment</w:t>
      </w:r>
    </w:p>
    <w:p w14:paraId="172ABF26" w14:textId="1A3F3ADA" w:rsidR="00BE413E" w:rsidRPr="00C50B00" w:rsidRDefault="00BE413E" w:rsidP="00747235">
      <w:pPr>
        <w:pStyle w:val="ListParagraph"/>
        <w:numPr>
          <w:ilvl w:val="0"/>
          <w:numId w:val="4"/>
        </w:numPr>
        <w:spacing w:line="360" w:lineRule="auto"/>
        <w:rPr>
          <w:rFonts w:ascii="Times New Roman" w:hAnsi="Times New Roman" w:cs="Times New Roman"/>
          <w:sz w:val="24"/>
          <w:szCs w:val="24"/>
        </w:rPr>
      </w:pPr>
      <w:r w:rsidRPr="00C50B00">
        <w:rPr>
          <w:rFonts w:ascii="Times New Roman" w:hAnsi="Times New Roman" w:cs="Times New Roman"/>
          <w:sz w:val="24"/>
          <w:szCs w:val="24"/>
        </w:rPr>
        <w:t>Reservation</w:t>
      </w:r>
    </w:p>
    <w:p w14:paraId="5DF3E234" w14:textId="787A4B76" w:rsidR="00BE413E" w:rsidRPr="00C50B00" w:rsidRDefault="00BE413E" w:rsidP="00747235">
      <w:pPr>
        <w:pStyle w:val="ListParagraph"/>
        <w:numPr>
          <w:ilvl w:val="0"/>
          <w:numId w:val="4"/>
        </w:numPr>
        <w:spacing w:line="360" w:lineRule="auto"/>
        <w:rPr>
          <w:rFonts w:ascii="Times New Roman" w:hAnsi="Times New Roman" w:cs="Times New Roman"/>
          <w:sz w:val="24"/>
          <w:szCs w:val="24"/>
        </w:rPr>
      </w:pPr>
      <w:r w:rsidRPr="00C50B00">
        <w:rPr>
          <w:rFonts w:ascii="Times New Roman" w:hAnsi="Times New Roman" w:cs="Times New Roman"/>
          <w:sz w:val="24"/>
          <w:szCs w:val="24"/>
        </w:rPr>
        <w:t>Tour package</w:t>
      </w:r>
    </w:p>
    <w:p w14:paraId="7039D714" w14:textId="321E422C" w:rsidR="00BE413E" w:rsidRPr="00C50B00" w:rsidRDefault="00BE413E" w:rsidP="00747235">
      <w:pPr>
        <w:pStyle w:val="ListParagraph"/>
        <w:numPr>
          <w:ilvl w:val="0"/>
          <w:numId w:val="4"/>
        </w:numPr>
        <w:spacing w:line="360" w:lineRule="auto"/>
        <w:rPr>
          <w:rFonts w:ascii="Times New Roman" w:hAnsi="Times New Roman" w:cs="Times New Roman"/>
          <w:sz w:val="24"/>
          <w:szCs w:val="24"/>
        </w:rPr>
      </w:pPr>
      <w:r w:rsidRPr="00C50B00">
        <w:rPr>
          <w:rFonts w:ascii="Times New Roman" w:hAnsi="Times New Roman" w:cs="Times New Roman"/>
          <w:sz w:val="24"/>
          <w:szCs w:val="24"/>
        </w:rPr>
        <w:t xml:space="preserve">User profile </w:t>
      </w:r>
    </w:p>
    <w:p w14:paraId="75FD1392" w14:textId="4D1B923F" w:rsidR="00BE413E" w:rsidRPr="00C50B00" w:rsidRDefault="00C50B00" w:rsidP="00747235">
      <w:pPr>
        <w:pStyle w:val="ListParagraph"/>
        <w:numPr>
          <w:ilvl w:val="0"/>
          <w:numId w:val="4"/>
        </w:numPr>
        <w:spacing w:line="360" w:lineRule="auto"/>
        <w:rPr>
          <w:rFonts w:ascii="Times New Roman" w:hAnsi="Times New Roman" w:cs="Times New Roman"/>
          <w:sz w:val="24"/>
          <w:szCs w:val="24"/>
        </w:rPr>
      </w:pPr>
      <w:r w:rsidRPr="00C50B00">
        <w:rPr>
          <w:rFonts w:ascii="Times New Roman" w:hAnsi="Times New Roman" w:cs="Times New Roman"/>
          <w:sz w:val="24"/>
          <w:szCs w:val="24"/>
        </w:rPr>
        <w:t>Emergency service</w:t>
      </w:r>
    </w:p>
    <w:p w14:paraId="165981FA" w14:textId="4FEE90D8" w:rsidR="00C50B00" w:rsidRPr="008879F3" w:rsidRDefault="00C50B00" w:rsidP="00747235">
      <w:pPr>
        <w:pStyle w:val="ListParagraph"/>
        <w:spacing w:line="360" w:lineRule="auto"/>
        <w:rPr>
          <w:rFonts w:ascii="Times New Roman" w:hAnsi="Times New Roman" w:cs="Times New Roman"/>
          <w:b/>
          <w:bCs/>
          <w:sz w:val="28"/>
          <w:szCs w:val="28"/>
        </w:rPr>
      </w:pPr>
    </w:p>
    <w:p w14:paraId="6A828886" w14:textId="30B6C9E1" w:rsidR="00BE413E" w:rsidRPr="008879F3" w:rsidRDefault="00C50B00" w:rsidP="00747235">
      <w:pPr>
        <w:pStyle w:val="pMsoListParagraphCxSpMiddle"/>
        <w:spacing w:line="360" w:lineRule="auto"/>
        <w:jc w:val="both"/>
        <w:rPr>
          <w:b/>
          <w:bCs/>
          <w:sz w:val="28"/>
          <w:szCs w:val="28"/>
        </w:rPr>
      </w:pPr>
      <w:r w:rsidRPr="008879F3">
        <w:rPr>
          <w:b/>
          <w:bCs/>
          <w:sz w:val="28"/>
          <w:szCs w:val="28"/>
        </w:rPr>
        <w:t>7</w:t>
      </w:r>
      <w:r w:rsidR="00CC7637">
        <w:rPr>
          <w:b/>
          <w:bCs/>
          <w:sz w:val="28"/>
          <w:szCs w:val="28"/>
        </w:rPr>
        <w:t>.</w:t>
      </w:r>
      <w:r w:rsidRPr="008879F3">
        <w:rPr>
          <w:b/>
          <w:bCs/>
          <w:sz w:val="28"/>
          <w:szCs w:val="28"/>
        </w:rPr>
        <w:t xml:space="preserve"> FEATURES NOT TO BE TESTED</w:t>
      </w:r>
    </w:p>
    <w:p w14:paraId="4938DBCA" w14:textId="3B165F97" w:rsidR="00C50B00" w:rsidRPr="00C50B00" w:rsidRDefault="00C50B00" w:rsidP="00747235">
      <w:pPr>
        <w:pStyle w:val="pMsoListParagraphCxSpMiddle"/>
        <w:numPr>
          <w:ilvl w:val="0"/>
          <w:numId w:val="5"/>
        </w:numPr>
        <w:spacing w:line="360" w:lineRule="auto"/>
        <w:jc w:val="both"/>
      </w:pPr>
      <w:r w:rsidRPr="00C50B00">
        <w:t>Google map API</w:t>
      </w:r>
    </w:p>
    <w:p w14:paraId="5285DC70" w14:textId="31E30A46" w:rsidR="00C50B00" w:rsidRDefault="00C50B00" w:rsidP="00747235">
      <w:pPr>
        <w:pStyle w:val="pMsoListParagraphCxSpMiddle"/>
        <w:numPr>
          <w:ilvl w:val="0"/>
          <w:numId w:val="5"/>
        </w:numPr>
        <w:spacing w:line="360" w:lineRule="auto"/>
        <w:jc w:val="both"/>
      </w:pPr>
      <w:r w:rsidRPr="00C50B00">
        <w:t>Feedback feature</w:t>
      </w:r>
    </w:p>
    <w:p w14:paraId="57EB09BE" w14:textId="77777777" w:rsidR="002829D9" w:rsidRDefault="002829D9" w:rsidP="00747235">
      <w:pPr>
        <w:pStyle w:val="pMsoListParagraphCxSpMiddle"/>
        <w:spacing w:line="360" w:lineRule="auto"/>
        <w:ind w:left="720"/>
        <w:jc w:val="both"/>
      </w:pPr>
    </w:p>
    <w:p w14:paraId="213F68EE" w14:textId="603A1EA7" w:rsidR="002367F8" w:rsidRPr="002829D9" w:rsidRDefault="002367F8" w:rsidP="00747235">
      <w:pPr>
        <w:pStyle w:val="pMsoListParagraphCxSpMiddle"/>
        <w:spacing w:line="360" w:lineRule="auto"/>
        <w:jc w:val="both"/>
        <w:rPr>
          <w:b/>
          <w:bCs/>
          <w:sz w:val="28"/>
          <w:szCs w:val="28"/>
        </w:rPr>
      </w:pPr>
      <w:r w:rsidRPr="002829D9">
        <w:rPr>
          <w:b/>
          <w:bCs/>
          <w:sz w:val="28"/>
          <w:szCs w:val="28"/>
        </w:rPr>
        <w:lastRenderedPageBreak/>
        <w:t>8</w:t>
      </w:r>
      <w:r w:rsidR="00CC7637">
        <w:rPr>
          <w:b/>
          <w:bCs/>
          <w:sz w:val="28"/>
          <w:szCs w:val="28"/>
        </w:rPr>
        <w:t>.</w:t>
      </w:r>
      <w:r w:rsidRPr="002829D9">
        <w:rPr>
          <w:b/>
          <w:bCs/>
          <w:sz w:val="28"/>
          <w:szCs w:val="28"/>
        </w:rPr>
        <w:t xml:space="preserve"> </w:t>
      </w:r>
      <w:r w:rsidR="00C13DF2" w:rsidRPr="002829D9">
        <w:rPr>
          <w:b/>
          <w:bCs/>
          <w:sz w:val="28"/>
          <w:szCs w:val="28"/>
        </w:rPr>
        <w:t>APPROACHES</w:t>
      </w:r>
    </w:p>
    <w:p w14:paraId="063E7FCC" w14:textId="52A0DE5D" w:rsidR="002367F8" w:rsidRDefault="002367F8" w:rsidP="00747235">
      <w:pPr>
        <w:pStyle w:val="liMsoNormal"/>
        <w:numPr>
          <w:ilvl w:val="0"/>
          <w:numId w:val="6"/>
        </w:numPr>
        <w:spacing w:before="240" w:line="360" w:lineRule="auto"/>
        <w:ind w:hanging="210"/>
      </w:pPr>
      <w:r>
        <w:rPr>
          <w:b/>
          <w:bCs/>
        </w:rPr>
        <w:t>Hardware Required</w:t>
      </w:r>
    </w:p>
    <w:p w14:paraId="26B968BD" w14:textId="77777777" w:rsidR="002367F8" w:rsidRDefault="002367F8" w:rsidP="00747235">
      <w:pPr>
        <w:pStyle w:val="pMsoNormal"/>
        <w:spacing w:line="360" w:lineRule="auto"/>
        <w:ind w:left="720"/>
      </w:pPr>
      <w:r>
        <w:t xml:space="preserve">Hardware specification </w:t>
      </w:r>
    </w:p>
    <w:p w14:paraId="31F3D3E8" w14:textId="77777777" w:rsidR="002367F8" w:rsidRDefault="002367F8" w:rsidP="00747235">
      <w:pPr>
        <w:pStyle w:val="pMsoNormal"/>
        <w:spacing w:line="360" w:lineRule="auto"/>
        <w:ind w:left="720"/>
      </w:pPr>
      <w:r>
        <w:t xml:space="preserve">Processor: Pentium IV </w:t>
      </w:r>
    </w:p>
    <w:p w14:paraId="72153C6D" w14:textId="77777777" w:rsidR="002367F8" w:rsidRDefault="002367F8" w:rsidP="00747235">
      <w:pPr>
        <w:pStyle w:val="pMsoNormal"/>
        <w:spacing w:line="360" w:lineRule="auto"/>
        <w:ind w:left="720"/>
      </w:pPr>
      <w:r>
        <w:t xml:space="preserve">Speed: 2.0 GHZ above </w:t>
      </w:r>
    </w:p>
    <w:p w14:paraId="33BC16F0" w14:textId="77777777" w:rsidR="002367F8" w:rsidRDefault="002367F8" w:rsidP="00747235">
      <w:pPr>
        <w:pStyle w:val="pMsoNormal"/>
        <w:spacing w:line="360" w:lineRule="auto"/>
        <w:ind w:left="720"/>
      </w:pPr>
      <w:r>
        <w:t xml:space="preserve">Hard Disk: 40 GB RAM: 512 MB </w:t>
      </w:r>
    </w:p>
    <w:p w14:paraId="51C8BA0C" w14:textId="77777777" w:rsidR="002367F8" w:rsidRDefault="002367F8" w:rsidP="00747235">
      <w:pPr>
        <w:pStyle w:val="pMsoNormal"/>
        <w:spacing w:line="360" w:lineRule="auto"/>
        <w:ind w:left="720"/>
      </w:pPr>
      <w:r>
        <w:t xml:space="preserve">CD Drive: 48 </w:t>
      </w:r>
      <w:proofErr w:type="spellStart"/>
      <w:r>
        <w:t>xs</w:t>
      </w:r>
      <w:proofErr w:type="spellEnd"/>
    </w:p>
    <w:p w14:paraId="1C96356E" w14:textId="77777777" w:rsidR="002367F8" w:rsidRDefault="002367F8" w:rsidP="00747235">
      <w:pPr>
        <w:pStyle w:val="pMsoNormal"/>
        <w:spacing w:line="360" w:lineRule="auto"/>
        <w:ind w:left="720"/>
      </w:pPr>
      <w:r>
        <w:t xml:space="preserve">Input devices: Keyboard and mouse </w:t>
      </w:r>
    </w:p>
    <w:p w14:paraId="498C72FC" w14:textId="77777777" w:rsidR="002367F8" w:rsidRDefault="002367F8" w:rsidP="00747235">
      <w:pPr>
        <w:pStyle w:val="pMsoNormal"/>
        <w:spacing w:line="360" w:lineRule="auto"/>
        <w:ind w:left="720"/>
      </w:pPr>
      <w:r>
        <w:t xml:space="preserve">Monitor: Compatible monitor with 600 x 800 resolutions </w:t>
      </w:r>
    </w:p>
    <w:p w14:paraId="2C2405F7" w14:textId="77777777" w:rsidR="002367F8" w:rsidRDefault="002367F8" w:rsidP="00747235">
      <w:pPr>
        <w:pStyle w:val="pMsoNormal"/>
        <w:spacing w:line="360" w:lineRule="auto"/>
        <w:ind w:left="720"/>
      </w:pPr>
      <w:r>
        <w:t xml:space="preserve">Internet: 100kbps above </w:t>
      </w:r>
    </w:p>
    <w:p w14:paraId="7D059517" w14:textId="77777777" w:rsidR="002367F8" w:rsidRDefault="002367F8" w:rsidP="00747235">
      <w:pPr>
        <w:pStyle w:val="pMsoNormal"/>
        <w:spacing w:line="360" w:lineRule="auto"/>
        <w:ind w:left="720"/>
      </w:pPr>
      <w:r>
        <w:t>Printer: Any printer compatible for Windows</w:t>
      </w:r>
      <w:r>
        <w:br/>
        <w:t> </w:t>
      </w:r>
    </w:p>
    <w:p w14:paraId="5A3594AE" w14:textId="463D874C" w:rsidR="002367F8" w:rsidRDefault="002367F8" w:rsidP="00747235">
      <w:pPr>
        <w:pStyle w:val="liMsoNormal"/>
        <w:numPr>
          <w:ilvl w:val="0"/>
          <w:numId w:val="7"/>
        </w:numPr>
        <w:spacing w:before="240" w:line="360" w:lineRule="auto"/>
        <w:ind w:hanging="210"/>
      </w:pPr>
      <w:r>
        <w:rPr>
          <w:b/>
          <w:bCs/>
        </w:rPr>
        <w:t>Software Required</w:t>
      </w:r>
    </w:p>
    <w:p w14:paraId="5495C4D5" w14:textId="77777777" w:rsidR="002367F8" w:rsidRDefault="002367F8" w:rsidP="00747235">
      <w:pPr>
        <w:pStyle w:val="pMsoNormal"/>
        <w:spacing w:line="360" w:lineRule="auto"/>
        <w:ind w:left="720"/>
      </w:pPr>
      <w:r>
        <w:t xml:space="preserve">Software specification </w:t>
      </w:r>
    </w:p>
    <w:p w14:paraId="10ACEF41" w14:textId="77777777" w:rsidR="002367F8" w:rsidRDefault="002367F8" w:rsidP="00747235">
      <w:pPr>
        <w:pStyle w:val="pMsoNormal"/>
        <w:spacing w:line="360" w:lineRule="auto"/>
        <w:ind w:left="720"/>
      </w:pPr>
      <w:r>
        <w:t xml:space="preserve">Operating System: Windows XP or Higher versions </w:t>
      </w:r>
    </w:p>
    <w:p w14:paraId="55635C37" w14:textId="77777777" w:rsidR="002367F8" w:rsidRDefault="002367F8" w:rsidP="00747235">
      <w:pPr>
        <w:pStyle w:val="pMsoNormal"/>
        <w:spacing w:line="360" w:lineRule="auto"/>
        <w:ind w:left="720"/>
      </w:pPr>
      <w:r>
        <w:t xml:space="preserve">Front End: ASP.NET </w:t>
      </w:r>
    </w:p>
    <w:p w14:paraId="44330B60" w14:textId="55387247" w:rsidR="002367F8" w:rsidRDefault="002367F8" w:rsidP="00747235">
      <w:pPr>
        <w:pStyle w:val="pMsoListParagraphCxSpMiddle"/>
        <w:spacing w:line="360" w:lineRule="auto"/>
        <w:jc w:val="both"/>
      </w:pPr>
      <w:r>
        <w:t xml:space="preserve">            Back End: SQL</w:t>
      </w:r>
    </w:p>
    <w:p w14:paraId="0BDDE49A" w14:textId="77777777" w:rsidR="002367F8" w:rsidRDefault="002367F8" w:rsidP="00747235">
      <w:pPr>
        <w:pStyle w:val="liMsoNormal"/>
        <w:numPr>
          <w:ilvl w:val="0"/>
          <w:numId w:val="8"/>
        </w:numPr>
        <w:spacing w:before="240" w:line="360" w:lineRule="auto"/>
        <w:ind w:hanging="210"/>
        <w:jc w:val="both"/>
      </w:pPr>
      <w:r>
        <w:rPr>
          <w:b/>
          <w:bCs/>
        </w:rPr>
        <w:t>Hardware Limitations</w:t>
      </w:r>
    </w:p>
    <w:p w14:paraId="5A97B053" w14:textId="721581EA" w:rsidR="002367F8" w:rsidRDefault="002367F8" w:rsidP="00747235">
      <w:pPr>
        <w:pStyle w:val="pMsoNormal"/>
        <w:spacing w:line="360" w:lineRule="auto"/>
        <w:ind w:left="360"/>
        <w:jc w:val="both"/>
      </w:pPr>
      <w:r>
        <w:t xml:space="preserve">This system does not </w:t>
      </w:r>
      <w:r w:rsidR="00CC7637">
        <w:t>work</w:t>
      </w:r>
      <w:r>
        <w:t xml:space="preserve"> on mobile phones which have ram less than 1 GB and also does not support computer which have less than 80GB rom.</w:t>
      </w:r>
    </w:p>
    <w:p w14:paraId="08544BD4" w14:textId="22964239" w:rsidR="002367F8" w:rsidRDefault="002367F8" w:rsidP="00747235">
      <w:pPr>
        <w:pStyle w:val="pMsoListParagraphCxSpFirst"/>
        <w:spacing w:line="360" w:lineRule="auto"/>
        <w:ind w:left="1080" w:hanging="360"/>
        <w:jc w:val="both"/>
      </w:pPr>
      <w:r>
        <w:rPr>
          <w:rFonts w:ascii="Wingdings" w:eastAsia="Wingdings" w:hAnsi="Wingdings" w:cs="Wingdings"/>
        </w:rPr>
        <w:t>Ø</w:t>
      </w:r>
      <w:r>
        <w:rPr>
          <w:sz w:val="14"/>
          <w:szCs w:val="14"/>
        </w:rPr>
        <w:t> </w:t>
      </w:r>
      <w:r>
        <w:t>Processor _at least 2.0GHZ</w:t>
      </w:r>
    </w:p>
    <w:p w14:paraId="24EDB82B" w14:textId="79775148" w:rsidR="002367F8" w:rsidRDefault="002367F8" w:rsidP="00747235">
      <w:pPr>
        <w:pStyle w:val="pMsoListParagraphCxSpLast"/>
        <w:spacing w:line="360" w:lineRule="auto"/>
        <w:ind w:left="1080" w:hanging="360"/>
        <w:jc w:val="both"/>
      </w:pPr>
      <w:r>
        <w:rPr>
          <w:rFonts w:ascii="Wingdings" w:eastAsia="Wingdings" w:hAnsi="Wingdings" w:cs="Wingdings"/>
        </w:rPr>
        <w:t>Ø</w:t>
      </w:r>
      <w:r>
        <w:rPr>
          <w:sz w:val="14"/>
          <w:szCs w:val="14"/>
        </w:rPr>
        <w:t xml:space="preserve"> </w:t>
      </w:r>
      <w:r>
        <w:t>RAM _at least 2 GB</w:t>
      </w:r>
    </w:p>
    <w:p w14:paraId="62D60510" w14:textId="77777777" w:rsidR="002829D9" w:rsidRDefault="002829D9" w:rsidP="00747235">
      <w:pPr>
        <w:pStyle w:val="pMsoListParagraphCxSpLast"/>
        <w:spacing w:line="360" w:lineRule="auto"/>
        <w:ind w:left="1080" w:hanging="360"/>
        <w:jc w:val="both"/>
      </w:pPr>
    </w:p>
    <w:p w14:paraId="0CBB8634" w14:textId="5AC55AD2" w:rsidR="002829D9" w:rsidRDefault="002829D9" w:rsidP="00747235">
      <w:pPr>
        <w:pStyle w:val="pMsoListParagraphCxSpLast"/>
        <w:spacing w:line="360" w:lineRule="auto"/>
        <w:jc w:val="both"/>
        <w:rPr>
          <w:b/>
          <w:bCs/>
          <w:sz w:val="28"/>
          <w:szCs w:val="28"/>
        </w:rPr>
      </w:pPr>
      <w:r w:rsidRPr="002829D9">
        <w:rPr>
          <w:b/>
          <w:bCs/>
          <w:sz w:val="28"/>
          <w:szCs w:val="28"/>
        </w:rPr>
        <w:t>9</w:t>
      </w:r>
      <w:r w:rsidR="00CC7637">
        <w:rPr>
          <w:b/>
          <w:bCs/>
          <w:sz w:val="28"/>
          <w:szCs w:val="28"/>
        </w:rPr>
        <w:t>.</w:t>
      </w:r>
      <w:r w:rsidRPr="002829D9">
        <w:rPr>
          <w:b/>
          <w:bCs/>
          <w:sz w:val="28"/>
          <w:szCs w:val="28"/>
        </w:rPr>
        <w:t xml:space="preserve"> ITEM PASS/FAIL CRITERIA</w:t>
      </w:r>
    </w:p>
    <w:p w14:paraId="280E2D64" w14:textId="53782DF3" w:rsidR="002829D9" w:rsidRDefault="002829D9" w:rsidP="00747235">
      <w:pPr>
        <w:pStyle w:val="pMsoListParagraphCxSpLast"/>
        <w:spacing w:line="360" w:lineRule="auto"/>
        <w:jc w:val="both"/>
        <w:rPr>
          <w:lang w:val="en-GB"/>
        </w:rPr>
      </w:pPr>
      <w:r>
        <w:t xml:space="preserve">In this </w:t>
      </w:r>
      <w:r w:rsidRPr="002829D9">
        <w:rPr>
          <w:lang w:val="en-GB"/>
        </w:rPr>
        <w:t xml:space="preserve">tourism management </w:t>
      </w:r>
      <w:r w:rsidR="00CC7637" w:rsidRPr="002829D9">
        <w:rPr>
          <w:lang w:val="en-GB"/>
        </w:rPr>
        <w:t>system,</w:t>
      </w:r>
      <w:r>
        <w:rPr>
          <w:lang w:val="en-GB"/>
        </w:rPr>
        <w:t xml:space="preserve"> we perform UNIT, Integration, Acceptance testing.</w:t>
      </w:r>
    </w:p>
    <w:p w14:paraId="3E4EA02A" w14:textId="325098FE" w:rsidR="007677C0" w:rsidRPr="007677C0" w:rsidRDefault="007677C0" w:rsidP="00747235">
      <w:pPr>
        <w:pStyle w:val="pMsoListParagraphCxSpLast"/>
        <w:spacing w:line="360" w:lineRule="auto"/>
        <w:jc w:val="both"/>
        <w:rPr>
          <w:b/>
          <w:bCs/>
          <w:lang w:val="en-GB"/>
        </w:rPr>
      </w:pPr>
      <w:r w:rsidRPr="007677C0">
        <w:rPr>
          <w:b/>
          <w:bCs/>
          <w:lang w:val="en-GB"/>
        </w:rPr>
        <w:t>Unit Testing</w:t>
      </w:r>
    </w:p>
    <w:p w14:paraId="7B05D659" w14:textId="070B4CD8" w:rsidR="002829D9" w:rsidRDefault="002829D9" w:rsidP="00747235">
      <w:pPr>
        <w:pStyle w:val="pMsoListParagraphCxSpLast"/>
        <w:spacing w:line="360" w:lineRule="auto"/>
        <w:jc w:val="both"/>
        <w:rPr>
          <w:lang w:val="en-GB"/>
        </w:rPr>
      </w:pPr>
      <w:r>
        <w:rPr>
          <w:lang w:val="en-GB"/>
        </w:rPr>
        <w:t>When we develop a module and one feature then we perform unit testing.</w:t>
      </w:r>
    </w:p>
    <w:p w14:paraId="7064B6E6" w14:textId="0AEB3A6D" w:rsidR="007677C0" w:rsidRPr="007677C0" w:rsidRDefault="007677C0" w:rsidP="00747235">
      <w:pPr>
        <w:pStyle w:val="pMsoListParagraphCxSpLast"/>
        <w:spacing w:line="360" w:lineRule="auto"/>
        <w:jc w:val="both"/>
        <w:rPr>
          <w:b/>
          <w:bCs/>
          <w:lang w:val="en-GB"/>
        </w:rPr>
      </w:pPr>
      <w:r w:rsidRPr="007677C0">
        <w:rPr>
          <w:b/>
          <w:bCs/>
          <w:lang w:val="en-GB"/>
        </w:rPr>
        <w:t>Integration Testing</w:t>
      </w:r>
    </w:p>
    <w:p w14:paraId="3F3061A7" w14:textId="524B7FC3" w:rsidR="002829D9" w:rsidRDefault="002829D9" w:rsidP="00747235">
      <w:pPr>
        <w:pStyle w:val="pMsoListParagraphCxSpLast"/>
        <w:spacing w:line="360" w:lineRule="auto"/>
        <w:jc w:val="both"/>
        <w:rPr>
          <w:lang w:val="en-GB"/>
        </w:rPr>
      </w:pPr>
      <w:r>
        <w:rPr>
          <w:lang w:val="en-GB"/>
        </w:rPr>
        <w:t>Then when multiple modules and features is developed then we integration and tested by integration testing</w:t>
      </w:r>
    </w:p>
    <w:p w14:paraId="19867E9F" w14:textId="4E601066" w:rsidR="007677C0" w:rsidRPr="007677C0" w:rsidRDefault="007677C0" w:rsidP="00747235">
      <w:pPr>
        <w:pStyle w:val="pMsoListParagraphCxSpLast"/>
        <w:spacing w:line="360" w:lineRule="auto"/>
        <w:jc w:val="both"/>
        <w:rPr>
          <w:b/>
          <w:bCs/>
          <w:lang w:val="en-GB"/>
        </w:rPr>
      </w:pPr>
      <w:r w:rsidRPr="007677C0">
        <w:rPr>
          <w:b/>
          <w:bCs/>
          <w:lang w:val="en-GB"/>
        </w:rPr>
        <w:t>Acceptance Testing</w:t>
      </w:r>
    </w:p>
    <w:p w14:paraId="488E0164" w14:textId="62D1CDC5" w:rsidR="007677C0" w:rsidRDefault="007677C0" w:rsidP="00747235">
      <w:pPr>
        <w:pStyle w:val="pMsoListParagraphCxSpLast"/>
        <w:spacing w:line="360" w:lineRule="auto"/>
        <w:jc w:val="both"/>
        <w:rPr>
          <w:lang w:val="en-GB"/>
        </w:rPr>
      </w:pPr>
      <w:r>
        <w:rPr>
          <w:lang w:val="en-GB"/>
        </w:rPr>
        <w:lastRenderedPageBreak/>
        <w:t>Every integration then we do acceptance testing at user end</w:t>
      </w:r>
    </w:p>
    <w:p w14:paraId="08EC1322" w14:textId="77777777" w:rsidR="007677C0" w:rsidRPr="00747235" w:rsidRDefault="007677C0" w:rsidP="00747235">
      <w:pPr>
        <w:pStyle w:val="pMsoListParagraphCxSpLast"/>
        <w:spacing w:line="360" w:lineRule="auto"/>
        <w:jc w:val="both"/>
        <w:rPr>
          <w:sz w:val="28"/>
          <w:szCs w:val="28"/>
        </w:rPr>
      </w:pPr>
    </w:p>
    <w:p w14:paraId="0A320C0C" w14:textId="448799AB" w:rsidR="002829D9" w:rsidRPr="00747235" w:rsidRDefault="002829D9" w:rsidP="007677C0">
      <w:pPr>
        <w:spacing w:line="360" w:lineRule="auto"/>
        <w:jc w:val="both"/>
        <w:rPr>
          <w:rFonts w:ascii="Times New Roman" w:hAnsi="Times New Roman" w:cs="Times New Roman"/>
          <w:b/>
          <w:bCs/>
          <w:sz w:val="28"/>
          <w:szCs w:val="28"/>
        </w:rPr>
      </w:pPr>
      <w:r w:rsidRPr="00747235">
        <w:rPr>
          <w:rFonts w:ascii="Times New Roman" w:hAnsi="Times New Roman" w:cs="Times New Roman"/>
          <w:b/>
          <w:bCs/>
          <w:sz w:val="28"/>
          <w:szCs w:val="28"/>
        </w:rPr>
        <w:t>10</w:t>
      </w:r>
      <w:r w:rsidR="00CC7637">
        <w:rPr>
          <w:rFonts w:ascii="Times New Roman" w:hAnsi="Times New Roman" w:cs="Times New Roman"/>
          <w:b/>
          <w:bCs/>
          <w:sz w:val="28"/>
          <w:szCs w:val="28"/>
        </w:rPr>
        <w:t>.</w:t>
      </w:r>
      <w:r w:rsidRPr="00747235">
        <w:rPr>
          <w:rFonts w:ascii="Times New Roman" w:hAnsi="Times New Roman" w:cs="Times New Roman"/>
          <w:b/>
          <w:bCs/>
          <w:sz w:val="28"/>
          <w:szCs w:val="28"/>
        </w:rPr>
        <w:t xml:space="preserve"> Suspension Criteria and Resumption Requirements:</w:t>
      </w:r>
    </w:p>
    <w:p w14:paraId="3D04E2BB" w14:textId="77777777" w:rsidR="002829D9" w:rsidRPr="007677C0" w:rsidRDefault="002829D9" w:rsidP="007677C0">
      <w:pPr>
        <w:spacing w:line="360" w:lineRule="auto"/>
        <w:jc w:val="both"/>
        <w:rPr>
          <w:rFonts w:ascii="Times New Roman" w:hAnsi="Times New Roman" w:cs="Times New Roman"/>
          <w:bCs/>
          <w:sz w:val="24"/>
          <w:szCs w:val="24"/>
        </w:rPr>
      </w:pPr>
    </w:p>
    <w:p w14:paraId="7F7AE683"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The following conditions may result in the suspension of testing:</w:t>
      </w:r>
    </w:p>
    <w:p w14:paraId="28EA33D7" w14:textId="77777777" w:rsidR="002829D9" w:rsidRPr="007677C0" w:rsidRDefault="002829D9" w:rsidP="007677C0">
      <w:pPr>
        <w:pStyle w:val="ListParagraph"/>
        <w:numPr>
          <w:ilvl w:val="0"/>
          <w:numId w:val="9"/>
        </w:num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Critical defects: Any critical defects that significantly impact the system's functionality, usability, or performance may result in the suspension of testing until the issue is resolved.</w:t>
      </w:r>
    </w:p>
    <w:p w14:paraId="3BD38983" w14:textId="42090875" w:rsidR="002829D9" w:rsidRPr="007677C0" w:rsidRDefault="002829D9" w:rsidP="007677C0">
      <w:pPr>
        <w:pStyle w:val="ListParagraph"/>
        <w:numPr>
          <w:ilvl w:val="0"/>
          <w:numId w:val="9"/>
        </w:num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 xml:space="preserve">Resource constraints: If the testing team experiences resource constraints that prevent them from continuing with testing, such as a lack of hardware or personnel, testing may be </w:t>
      </w:r>
      <w:r w:rsidR="00CC7637" w:rsidRPr="007677C0">
        <w:rPr>
          <w:rFonts w:ascii="Times New Roman" w:hAnsi="Times New Roman" w:cs="Times New Roman"/>
          <w:bCs/>
          <w:sz w:val="24"/>
          <w:szCs w:val="24"/>
        </w:rPr>
        <w:t>suspended</w:t>
      </w:r>
      <w:r w:rsidRPr="007677C0">
        <w:rPr>
          <w:rFonts w:ascii="Times New Roman" w:hAnsi="Times New Roman" w:cs="Times New Roman"/>
          <w:bCs/>
          <w:sz w:val="24"/>
          <w:szCs w:val="24"/>
        </w:rPr>
        <w:t>.</w:t>
      </w:r>
    </w:p>
    <w:p w14:paraId="3D4F283A" w14:textId="77777777" w:rsidR="002829D9" w:rsidRPr="007677C0" w:rsidRDefault="002829D9" w:rsidP="007677C0">
      <w:pPr>
        <w:pStyle w:val="ListParagraph"/>
        <w:numPr>
          <w:ilvl w:val="0"/>
          <w:numId w:val="9"/>
        </w:num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Environment issues: Any issues with the testing environment that prevent testing from continuing, such as network outages or hardware failures, may result in the suspension of testing.</w:t>
      </w:r>
    </w:p>
    <w:p w14:paraId="20C71768" w14:textId="751BF337" w:rsidR="002829D9" w:rsidRPr="007677C0" w:rsidRDefault="002829D9" w:rsidP="007677C0">
      <w:pPr>
        <w:pStyle w:val="ListParagraph"/>
        <w:numPr>
          <w:ilvl w:val="0"/>
          <w:numId w:val="9"/>
        </w:num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 xml:space="preserve">Change requests: If there are any changes to the system's requirements, design, or functionality that require significant modifications to the test plan or test cases, testing may be </w:t>
      </w:r>
      <w:r w:rsidR="00CC7637" w:rsidRPr="007677C0">
        <w:rPr>
          <w:rFonts w:ascii="Times New Roman" w:hAnsi="Times New Roman" w:cs="Times New Roman"/>
          <w:bCs/>
          <w:sz w:val="24"/>
          <w:szCs w:val="24"/>
        </w:rPr>
        <w:t>suspended</w:t>
      </w:r>
      <w:r w:rsidRPr="007677C0">
        <w:rPr>
          <w:rFonts w:ascii="Times New Roman" w:hAnsi="Times New Roman" w:cs="Times New Roman"/>
          <w:bCs/>
          <w:sz w:val="24"/>
          <w:szCs w:val="24"/>
        </w:rPr>
        <w:t xml:space="preserve"> until the changes are incorporated.</w:t>
      </w:r>
    </w:p>
    <w:p w14:paraId="10D9BE8F"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The following requirements must be met to resume testing:</w:t>
      </w:r>
    </w:p>
    <w:p w14:paraId="0C703C42" w14:textId="77777777" w:rsidR="002829D9" w:rsidRPr="007677C0" w:rsidRDefault="002829D9" w:rsidP="007677C0">
      <w:pPr>
        <w:pStyle w:val="ListParagraph"/>
        <w:numPr>
          <w:ilvl w:val="0"/>
          <w:numId w:val="10"/>
        </w:num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Defect resolution: Any critical defects that caused the suspension of testing must be resolved before testing can resume.</w:t>
      </w:r>
    </w:p>
    <w:p w14:paraId="48C46E51" w14:textId="77777777" w:rsidR="002829D9" w:rsidRPr="007677C0" w:rsidRDefault="002829D9" w:rsidP="007677C0">
      <w:pPr>
        <w:pStyle w:val="ListParagraph"/>
        <w:numPr>
          <w:ilvl w:val="0"/>
          <w:numId w:val="10"/>
        </w:num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Resource availability: Sufficient resources, including personnel, hardware, and software, must be available to continue testing.</w:t>
      </w:r>
    </w:p>
    <w:p w14:paraId="32C8F810" w14:textId="77777777" w:rsidR="002829D9" w:rsidRPr="007677C0" w:rsidRDefault="002829D9" w:rsidP="007677C0">
      <w:pPr>
        <w:pStyle w:val="ListParagraph"/>
        <w:numPr>
          <w:ilvl w:val="0"/>
          <w:numId w:val="10"/>
        </w:num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Environment stability: Any issues with the testing environment must be resolved before testing can resume.</w:t>
      </w:r>
    </w:p>
    <w:p w14:paraId="62E14119" w14:textId="77777777" w:rsidR="002829D9" w:rsidRPr="007677C0" w:rsidRDefault="002829D9" w:rsidP="007677C0">
      <w:pPr>
        <w:pStyle w:val="ListParagraph"/>
        <w:numPr>
          <w:ilvl w:val="0"/>
          <w:numId w:val="10"/>
        </w:num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Test plan and test cases: The test plan and test cases must be updated to reflect any changes resulting from the suspension of testing.</w:t>
      </w:r>
    </w:p>
    <w:p w14:paraId="768B3A44" w14:textId="1AA78C63" w:rsidR="002829D9" w:rsidRPr="007677C0" w:rsidRDefault="007677C0" w:rsidP="007677C0">
      <w:pPr>
        <w:spacing w:line="360" w:lineRule="auto"/>
        <w:jc w:val="both"/>
        <w:rPr>
          <w:rFonts w:ascii="Times New Roman" w:hAnsi="Times New Roman" w:cs="Times New Roman"/>
          <w:b/>
          <w:bCs/>
          <w:sz w:val="28"/>
          <w:szCs w:val="28"/>
        </w:rPr>
      </w:pPr>
      <w:r w:rsidRPr="007677C0">
        <w:rPr>
          <w:rFonts w:ascii="Times New Roman" w:hAnsi="Times New Roman" w:cs="Times New Roman"/>
          <w:b/>
          <w:bCs/>
          <w:sz w:val="28"/>
          <w:szCs w:val="28"/>
        </w:rPr>
        <w:t>1</w:t>
      </w:r>
      <w:r w:rsidR="00A5621F">
        <w:rPr>
          <w:rFonts w:ascii="Times New Roman" w:hAnsi="Times New Roman" w:cs="Times New Roman"/>
          <w:b/>
          <w:bCs/>
          <w:sz w:val="28"/>
          <w:szCs w:val="28"/>
        </w:rPr>
        <w:t>1.</w:t>
      </w:r>
      <w:r w:rsidRPr="007677C0">
        <w:rPr>
          <w:rFonts w:ascii="Times New Roman" w:hAnsi="Times New Roman" w:cs="Times New Roman"/>
          <w:b/>
          <w:bCs/>
          <w:sz w:val="28"/>
          <w:szCs w:val="28"/>
        </w:rPr>
        <w:t xml:space="preserve"> </w:t>
      </w:r>
      <w:r w:rsidR="002829D9" w:rsidRPr="007677C0">
        <w:rPr>
          <w:rFonts w:ascii="Times New Roman" w:hAnsi="Times New Roman" w:cs="Times New Roman"/>
          <w:b/>
          <w:bCs/>
          <w:sz w:val="28"/>
          <w:szCs w:val="28"/>
        </w:rPr>
        <w:t>Test Deliverables:</w:t>
      </w:r>
    </w:p>
    <w:p w14:paraId="564728E7" w14:textId="77777777" w:rsidR="002829D9" w:rsidRPr="007677C0" w:rsidRDefault="002829D9" w:rsidP="007677C0">
      <w:pPr>
        <w:autoSpaceDE w:val="0"/>
        <w:autoSpaceDN w:val="0"/>
        <w:adjustRightInd w:val="0"/>
        <w:spacing w:after="0" w:line="360" w:lineRule="auto"/>
        <w:jc w:val="both"/>
        <w:rPr>
          <w:rFonts w:ascii="Times New Roman" w:eastAsia="SimSun" w:hAnsi="Times New Roman" w:cs="Times New Roman"/>
          <w:sz w:val="24"/>
          <w:szCs w:val="24"/>
        </w:rPr>
      </w:pPr>
      <w:r w:rsidRPr="007677C0">
        <w:rPr>
          <w:rFonts w:ascii="Times New Roman" w:eastAsia="SimSun" w:hAnsi="Times New Roman" w:cs="Times New Roman"/>
          <w:sz w:val="24"/>
          <w:szCs w:val="24"/>
        </w:rPr>
        <w:t xml:space="preserve">Test plan Documents </w:t>
      </w:r>
    </w:p>
    <w:p w14:paraId="02F91CD5" w14:textId="77777777" w:rsidR="002829D9" w:rsidRPr="007677C0" w:rsidRDefault="002829D9" w:rsidP="007677C0">
      <w:pPr>
        <w:autoSpaceDE w:val="0"/>
        <w:autoSpaceDN w:val="0"/>
        <w:adjustRightInd w:val="0"/>
        <w:spacing w:after="0" w:line="360" w:lineRule="auto"/>
        <w:jc w:val="both"/>
        <w:rPr>
          <w:rFonts w:ascii="Times New Roman" w:eastAsia="SimSun" w:hAnsi="Times New Roman" w:cs="Times New Roman"/>
          <w:sz w:val="24"/>
          <w:szCs w:val="24"/>
        </w:rPr>
      </w:pPr>
      <w:r w:rsidRPr="007677C0">
        <w:rPr>
          <w:rFonts w:ascii="Times New Roman" w:eastAsia="SimSun" w:hAnsi="Times New Roman" w:cs="Times New Roman"/>
          <w:sz w:val="24"/>
          <w:szCs w:val="24"/>
        </w:rPr>
        <w:t>System/Integration test plan</w:t>
      </w:r>
    </w:p>
    <w:p w14:paraId="29D3D4F9" w14:textId="77777777" w:rsidR="002829D9" w:rsidRPr="007677C0" w:rsidRDefault="002829D9" w:rsidP="007677C0">
      <w:pPr>
        <w:autoSpaceDE w:val="0"/>
        <w:autoSpaceDN w:val="0"/>
        <w:adjustRightInd w:val="0"/>
        <w:spacing w:after="0" w:line="360" w:lineRule="auto"/>
        <w:jc w:val="both"/>
        <w:rPr>
          <w:rFonts w:ascii="Times New Roman" w:eastAsia="SimSun" w:hAnsi="Times New Roman" w:cs="Times New Roman"/>
          <w:sz w:val="24"/>
          <w:szCs w:val="24"/>
        </w:rPr>
      </w:pPr>
      <w:r w:rsidRPr="007677C0">
        <w:rPr>
          <w:rFonts w:ascii="Times New Roman" w:eastAsia="SimSun" w:hAnsi="Times New Roman" w:cs="Times New Roman"/>
          <w:sz w:val="24"/>
          <w:szCs w:val="24"/>
        </w:rPr>
        <w:t>Unit test plans/turnover documentation</w:t>
      </w:r>
    </w:p>
    <w:p w14:paraId="3E9E13C6" w14:textId="77777777" w:rsidR="002829D9" w:rsidRPr="007677C0" w:rsidRDefault="002829D9" w:rsidP="007677C0">
      <w:pPr>
        <w:autoSpaceDE w:val="0"/>
        <w:autoSpaceDN w:val="0"/>
        <w:adjustRightInd w:val="0"/>
        <w:spacing w:after="0" w:line="360" w:lineRule="auto"/>
        <w:jc w:val="both"/>
        <w:rPr>
          <w:rFonts w:ascii="Times New Roman" w:eastAsia="SimSun" w:hAnsi="Times New Roman" w:cs="Times New Roman"/>
          <w:sz w:val="24"/>
          <w:szCs w:val="24"/>
        </w:rPr>
      </w:pPr>
      <w:r w:rsidRPr="007677C0">
        <w:rPr>
          <w:rFonts w:ascii="Times New Roman" w:eastAsia="SimSun" w:hAnsi="Times New Roman" w:cs="Times New Roman"/>
          <w:sz w:val="24"/>
          <w:szCs w:val="24"/>
        </w:rPr>
        <w:lastRenderedPageBreak/>
        <w:t xml:space="preserve">Prototypes Testing </w:t>
      </w:r>
    </w:p>
    <w:p w14:paraId="51697011" w14:textId="77777777" w:rsidR="002829D9" w:rsidRPr="007677C0" w:rsidRDefault="002829D9" w:rsidP="007677C0">
      <w:pPr>
        <w:autoSpaceDE w:val="0"/>
        <w:autoSpaceDN w:val="0"/>
        <w:adjustRightInd w:val="0"/>
        <w:spacing w:after="0" w:line="360" w:lineRule="auto"/>
        <w:jc w:val="both"/>
        <w:rPr>
          <w:rFonts w:ascii="Times New Roman" w:eastAsia="SimSun" w:hAnsi="Times New Roman" w:cs="Times New Roman"/>
          <w:sz w:val="24"/>
          <w:szCs w:val="24"/>
        </w:rPr>
      </w:pPr>
      <w:r w:rsidRPr="007677C0">
        <w:rPr>
          <w:rFonts w:ascii="Times New Roman" w:eastAsia="SimSun" w:hAnsi="Times New Roman" w:cs="Times New Roman"/>
          <w:sz w:val="24"/>
          <w:szCs w:val="24"/>
        </w:rPr>
        <w:t>Test SRS document</w:t>
      </w:r>
    </w:p>
    <w:p w14:paraId="54FD0D8C" w14:textId="77777777" w:rsidR="002829D9" w:rsidRPr="007677C0" w:rsidRDefault="002829D9" w:rsidP="007677C0">
      <w:pPr>
        <w:autoSpaceDE w:val="0"/>
        <w:autoSpaceDN w:val="0"/>
        <w:adjustRightInd w:val="0"/>
        <w:spacing w:after="0" w:line="360" w:lineRule="auto"/>
        <w:jc w:val="both"/>
        <w:rPr>
          <w:rFonts w:ascii="Times New Roman" w:eastAsia="SimSun" w:hAnsi="Times New Roman" w:cs="Times New Roman"/>
          <w:sz w:val="24"/>
          <w:szCs w:val="24"/>
        </w:rPr>
      </w:pPr>
      <w:r w:rsidRPr="007677C0">
        <w:rPr>
          <w:rFonts w:ascii="Times New Roman" w:eastAsia="SimSun" w:hAnsi="Times New Roman" w:cs="Times New Roman"/>
          <w:sz w:val="24"/>
          <w:szCs w:val="24"/>
        </w:rPr>
        <w:t xml:space="preserve">Defect reports </w:t>
      </w:r>
    </w:p>
    <w:p w14:paraId="0AFD97BE" w14:textId="77777777" w:rsidR="002829D9" w:rsidRPr="007677C0" w:rsidRDefault="002829D9" w:rsidP="007677C0">
      <w:pPr>
        <w:spacing w:line="360" w:lineRule="auto"/>
        <w:jc w:val="both"/>
        <w:rPr>
          <w:rFonts w:ascii="Times New Roman" w:eastAsia="SimSun" w:hAnsi="Times New Roman" w:cs="Times New Roman"/>
          <w:b/>
          <w:bCs/>
          <w:sz w:val="24"/>
          <w:szCs w:val="24"/>
        </w:rPr>
      </w:pPr>
      <w:r w:rsidRPr="007677C0">
        <w:rPr>
          <w:rFonts w:ascii="Times New Roman" w:eastAsia="SimSun" w:hAnsi="Times New Roman" w:cs="Times New Roman"/>
          <w:sz w:val="24"/>
          <w:szCs w:val="24"/>
        </w:rPr>
        <w:t>Test logs and turnover reports</w:t>
      </w:r>
    </w:p>
    <w:p w14:paraId="3DB30C5F" w14:textId="77777777" w:rsidR="002829D9" w:rsidRPr="007677C0" w:rsidRDefault="002829D9" w:rsidP="007677C0">
      <w:pPr>
        <w:spacing w:line="360" w:lineRule="auto"/>
        <w:jc w:val="both"/>
        <w:rPr>
          <w:rFonts w:ascii="Times New Roman" w:hAnsi="Times New Roman" w:cs="Times New Roman"/>
          <w:bCs/>
          <w:sz w:val="28"/>
          <w:szCs w:val="28"/>
        </w:rPr>
      </w:pPr>
    </w:p>
    <w:p w14:paraId="18EE62C5" w14:textId="34C9268A" w:rsidR="002829D9" w:rsidRPr="007677C0" w:rsidRDefault="007677C0" w:rsidP="007677C0">
      <w:pPr>
        <w:spacing w:line="360" w:lineRule="auto"/>
        <w:jc w:val="both"/>
        <w:rPr>
          <w:rFonts w:ascii="Times New Roman" w:hAnsi="Times New Roman" w:cs="Times New Roman"/>
          <w:b/>
          <w:bCs/>
          <w:sz w:val="28"/>
          <w:szCs w:val="28"/>
        </w:rPr>
      </w:pPr>
      <w:r w:rsidRPr="007677C0">
        <w:rPr>
          <w:rFonts w:ascii="Times New Roman" w:hAnsi="Times New Roman" w:cs="Times New Roman"/>
          <w:b/>
          <w:bCs/>
          <w:sz w:val="28"/>
          <w:szCs w:val="28"/>
        </w:rPr>
        <w:t>1</w:t>
      </w:r>
      <w:r w:rsidR="00A5621F">
        <w:rPr>
          <w:rFonts w:ascii="Times New Roman" w:hAnsi="Times New Roman" w:cs="Times New Roman"/>
          <w:b/>
          <w:bCs/>
          <w:sz w:val="28"/>
          <w:szCs w:val="28"/>
        </w:rPr>
        <w:t>2.</w:t>
      </w:r>
      <w:r w:rsidRPr="007677C0">
        <w:rPr>
          <w:rFonts w:ascii="Times New Roman" w:hAnsi="Times New Roman" w:cs="Times New Roman"/>
          <w:b/>
          <w:bCs/>
          <w:sz w:val="28"/>
          <w:szCs w:val="28"/>
        </w:rPr>
        <w:t xml:space="preserve"> </w:t>
      </w:r>
      <w:r w:rsidR="002829D9" w:rsidRPr="007677C0">
        <w:rPr>
          <w:rFonts w:ascii="Times New Roman" w:hAnsi="Times New Roman" w:cs="Times New Roman"/>
          <w:b/>
          <w:bCs/>
          <w:sz w:val="28"/>
          <w:szCs w:val="28"/>
        </w:rPr>
        <w:t>REMAINING TEST TASKS</w:t>
      </w:r>
    </w:p>
    <w:tbl>
      <w:tblPr>
        <w:tblStyle w:val="TableGrid"/>
        <w:tblW w:w="0" w:type="auto"/>
        <w:tblInd w:w="0" w:type="dxa"/>
        <w:tblLook w:val="04A0" w:firstRow="1" w:lastRow="0" w:firstColumn="1" w:lastColumn="0" w:noHBand="0" w:noVBand="1"/>
      </w:tblPr>
      <w:tblGrid>
        <w:gridCol w:w="4851"/>
        <w:gridCol w:w="3018"/>
        <w:gridCol w:w="1147"/>
      </w:tblGrid>
      <w:tr w:rsidR="002829D9" w:rsidRPr="007677C0" w14:paraId="7092E36C" w14:textId="77777777" w:rsidTr="002829D9">
        <w:tc>
          <w:tcPr>
            <w:tcW w:w="5070" w:type="dxa"/>
            <w:tcBorders>
              <w:top w:val="single" w:sz="4" w:space="0" w:color="auto"/>
              <w:left w:val="single" w:sz="4" w:space="0" w:color="auto"/>
              <w:bottom w:val="single" w:sz="4" w:space="0" w:color="auto"/>
              <w:right w:val="single" w:sz="4" w:space="0" w:color="auto"/>
            </w:tcBorders>
            <w:hideMark/>
          </w:tcPr>
          <w:p w14:paraId="0C4FD345" w14:textId="77777777" w:rsidR="002829D9" w:rsidRPr="007677C0" w:rsidRDefault="002829D9" w:rsidP="007677C0">
            <w:pPr>
              <w:spacing w:line="360" w:lineRule="auto"/>
              <w:jc w:val="both"/>
              <w:rPr>
                <w:rFonts w:ascii="Times New Roman" w:hAnsi="Times New Roman" w:cs="Times New Roman"/>
                <w:b/>
                <w:bCs/>
                <w:sz w:val="24"/>
                <w:szCs w:val="24"/>
              </w:rPr>
            </w:pPr>
            <w:r w:rsidRPr="007677C0">
              <w:rPr>
                <w:rFonts w:ascii="Times New Roman" w:hAnsi="Times New Roman" w:cs="Times New Roman"/>
                <w:b/>
                <w:bCs/>
                <w:sz w:val="24"/>
                <w:szCs w:val="24"/>
              </w:rPr>
              <w:t>Task</w:t>
            </w:r>
          </w:p>
        </w:tc>
        <w:tc>
          <w:tcPr>
            <w:tcW w:w="3115" w:type="dxa"/>
            <w:tcBorders>
              <w:top w:val="single" w:sz="4" w:space="0" w:color="auto"/>
              <w:left w:val="single" w:sz="4" w:space="0" w:color="auto"/>
              <w:bottom w:val="single" w:sz="4" w:space="0" w:color="auto"/>
              <w:right w:val="single" w:sz="4" w:space="0" w:color="auto"/>
            </w:tcBorders>
            <w:hideMark/>
          </w:tcPr>
          <w:p w14:paraId="6D68BE47" w14:textId="77777777" w:rsidR="002829D9" w:rsidRPr="007677C0" w:rsidRDefault="002829D9" w:rsidP="007677C0">
            <w:pPr>
              <w:spacing w:line="360" w:lineRule="auto"/>
              <w:jc w:val="both"/>
              <w:rPr>
                <w:rFonts w:ascii="Times New Roman" w:hAnsi="Times New Roman" w:cs="Times New Roman"/>
                <w:b/>
                <w:bCs/>
                <w:sz w:val="24"/>
                <w:szCs w:val="24"/>
              </w:rPr>
            </w:pPr>
            <w:r w:rsidRPr="007677C0">
              <w:rPr>
                <w:rFonts w:ascii="Times New Roman" w:hAnsi="Times New Roman" w:cs="Times New Roman"/>
                <w:b/>
                <w:bCs/>
                <w:sz w:val="24"/>
                <w:szCs w:val="24"/>
              </w:rPr>
              <w:t xml:space="preserve">Assigned to </w:t>
            </w:r>
          </w:p>
        </w:tc>
        <w:tc>
          <w:tcPr>
            <w:tcW w:w="1165" w:type="dxa"/>
            <w:tcBorders>
              <w:top w:val="single" w:sz="4" w:space="0" w:color="auto"/>
              <w:left w:val="single" w:sz="4" w:space="0" w:color="auto"/>
              <w:bottom w:val="single" w:sz="4" w:space="0" w:color="auto"/>
              <w:right w:val="single" w:sz="4" w:space="0" w:color="auto"/>
            </w:tcBorders>
            <w:hideMark/>
          </w:tcPr>
          <w:p w14:paraId="66589D2E" w14:textId="77777777" w:rsidR="002829D9" w:rsidRPr="007677C0" w:rsidRDefault="002829D9" w:rsidP="007677C0">
            <w:pPr>
              <w:spacing w:line="360" w:lineRule="auto"/>
              <w:jc w:val="both"/>
              <w:rPr>
                <w:rFonts w:ascii="Times New Roman" w:hAnsi="Times New Roman" w:cs="Times New Roman"/>
                <w:b/>
                <w:bCs/>
                <w:sz w:val="24"/>
                <w:szCs w:val="24"/>
              </w:rPr>
            </w:pPr>
            <w:r w:rsidRPr="007677C0">
              <w:rPr>
                <w:rFonts w:ascii="Times New Roman" w:hAnsi="Times New Roman" w:cs="Times New Roman"/>
                <w:b/>
                <w:bCs/>
                <w:sz w:val="24"/>
                <w:szCs w:val="24"/>
              </w:rPr>
              <w:t>Status</w:t>
            </w:r>
          </w:p>
        </w:tc>
      </w:tr>
      <w:tr w:rsidR="002829D9" w:rsidRPr="007677C0" w14:paraId="04D8BD03" w14:textId="77777777" w:rsidTr="002829D9">
        <w:tc>
          <w:tcPr>
            <w:tcW w:w="5070" w:type="dxa"/>
            <w:tcBorders>
              <w:top w:val="single" w:sz="4" w:space="0" w:color="auto"/>
              <w:left w:val="single" w:sz="4" w:space="0" w:color="auto"/>
              <w:bottom w:val="single" w:sz="4" w:space="0" w:color="auto"/>
              <w:right w:val="single" w:sz="4" w:space="0" w:color="auto"/>
            </w:tcBorders>
            <w:hideMark/>
          </w:tcPr>
          <w:p w14:paraId="4E2B8DC9"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 xml:space="preserve">Create Test plan document  </w:t>
            </w:r>
          </w:p>
        </w:tc>
        <w:tc>
          <w:tcPr>
            <w:tcW w:w="3115" w:type="dxa"/>
            <w:tcBorders>
              <w:top w:val="single" w:sz="4" w:space="0" w:color="auto"/>
              <w:left w:val="single" w:sz="4" w:space="0" w:color="auto"/>
              <w:bottom w:val="single" w:sz="4" w:space="0" w:color="auto"/>
              <w:right w:val="single" w:sz="4" w:space="0" w:color="auto"/>
            </w:tcBorders>
            <w:hideMark/>
          </w:tcPr>
          <w:p w14:paraId="77EB330E"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TM,PM,</w:t>
            </w:r>
          </w:p>
        </w:tc>
        <w:tc>
          <w:tcPr>
            <w:tcW w:w="1165" w:type="dxa"/>
            <w:tcBorders>
              <w:top w:val="single" w:sz="4" w:space="0" w:color="auto"/>
              <w:left w:val="single" w:sz="4" w:space="0" w:color="auto"/>
              <w:bottom w:val="single" w:sz="4" w:space="0" w:color="auto"/>
              <w:right w:val="single" w:sz="4" w:space="0" w:color="auto"/>
            </w:tcBorders>
          </w:tcPr>
          <w:p w14:paraId="15129487" w14:textId="77777777" w:rsidR="002829D9" w:rsidRPr="007677C0" w:rsidRDefault="002829D9" w:rsidP="007677C0">
            <w:pPr>
              <w:spacing w:line="360" w:lineRule="auto"/>
              <w:jc w:val="both"/>
              <w:rPr>
                <w:rFonts w:ascii="Times New Roman" w:hAnsi="Times New Roman" w:cs="Times New Roman"/>
                <w:b/>
                <w:bCs/>
                <w:sz w:val="24"/>
                <w:szCs w:val="24"/>
              </w:rPr>
            </w:pPr>
          </w:p>
        </w:tc>
      </w:tr>
      <w:tr w:rsidR="002829D9" w:rsidRPr="007677C0" w14:paraId="702757F0" w14:textId="77777777" w:rsidTr="002829D9">
        <w:tc>
          <w:tcPr>
            <w:tcW w:w="5070" w:type="dxa"/>
            <w:tcBorders>
              <w:top w:val="single" w:sz="4" w:space="0" w:color="auto"/>
              <w:left w:val="single" w:sz="4" w:space="0" w:color="auto"/>
              <w:bottom w:val="single" w:sz="4" w:space="0" w:color="auto"/>
              <w:right w:val="single" w:sz="4" w:space="0" w:color="auto"/>
            </w:tcBorders>
            <w:hideMark/>
          </w:tcPr>
          <w:p w14:paraId="09D7D7E3"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Create System Unit Test Plan</w:t>
            </w:r>
          </w:p>
        </w:tc>
        <w:tc>
          <w:tcPr>
            <w:tcW w:w="3115" w:type="dxa"/>
            <w:tcBorders>
              <w:top w:val="single" w:sz="4" w:space="0" w:color="auto"/>
              <w:left w:val="single" w:sz="4" w:space="0" w:color="auto"/>
              <w:bottom w:val="single" w:sz="4" w:space="0" w:color="auto"/>
              <w:right w:val="single" w:sz="4" w:space="0" w:color="auto"/>
            </w:tcBorders>
            <w:hideMark/>
          </w:tcPr>
          <w:p w14:paraId="3881D0FE"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Dev</w:t>
            </w:r>
          </w:p>
        </w:tc>
        <w:tc>
          <w:tcPr>
            <w:tcW w:w="1165" w:type="dxa"/>
            <w:tcBorders>
              <w:top w:val="single" w:sz="4" w:space="0" w:color="auto"/>
              <w:left w:val="single" w:sz="4" w:space="0" w:color="auto"/>
              <w:bottom w:val="single" w:sz="4" w:space="0" w:color="auto"/>
              <w:right w:val="single" w:sz="4" w:space="0" w:color="auto"/>
            </w:tcBorders>
          </w:tcPr>
          <w:p w14:paraId="673B7C95" w14:textId="77777777" w:rsidR="002829D9" w:rsidRPr="007677C0" w:rsidRDefault="002829D9" w:rsidP="007677C0">
            <w:pPr>
              <w:spacing w:line="360" w:lineRule="auto"/>
              <w:jc w:val="both"/>
              <w:rPr>
                <w:rFonts w:ascii="Times New Roman" w:hAnsi="Times New Roman" w:cs="Times New Roman"/>
                <w:b/>
                <w:bCs/>
                <w:sz w:val="24"/>
                <w:szCs w:val="24"/>
              </w:rPr>
            </w:pPr>
          </w:p>
        </w:tc>
      </w:tr>
      <w:tr w:rsidR="002829D9" w:rsidRPr="007677C0" w14:paraId="2B8AC18C" w14:textId="77777777" w:rsidTr="002829D9">
        <w:tc>
          <w:tcPr>
            <w:tcW w:w="5070" w:type="dxa"/>
            <w:tcBorders>
              <w:top w:val="single" w:sz="4" w:space="0" w:color="auto"/>
              <w:left w:val="single" w:sz="4" w:space="0" w:color="auto"/>
              <w:bottom w:val="single" w:sz="4" w:space="0" w:color="auto"/>
              <w:right w:val="single" w:sz="4" w:space="0" w:color="auto"/>
            </w:tcBorders>
            <w:hideMark/>
          </w:tcPr>
          <w:p w14:paraId="30657D09"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Create System Integration Test Plan</w:t>
            </w:r>
          </w:p>
        </w:tc>
        <w:tc>
          <w:tcPr>
            <w:tcW w:w="3115" w:type="dxa"/>
            <w:tcBorders>
              <w:top w:val="single" w:sz="4" w:space="0" w:color="auto"/>
              <w:left w:val="single" w:sz="4" w:space="0" w:color="auto"/>
              <w:bottom w:val="single" w:sz="4" w:space="0" w:color="auto"/>
              <w:right w:val="single" w:sz="4" w:space="0" w:color="auto"/>
            </w:tcBorders>
            <w:hideMark/>
          </w:tcPr>
          <w:p w14:paraId="407A9D02" w14:textId="77777777" w:rsidR="002829D9" w:rsidRPr="007677C0" w:rsidRDefault="002829D9" w:rsidP="007677C0">
            <w:pPr>
              <w:spacing w:line="360" w:lineRule="auto"/>
              <w:jc w:val="both"/>
              <w:rPr>
                <w:rFonts w:ascii="Times New Roman" w:hAnsi="Times New Roman" w:cs="Times New Roman"/>
                <w:bCs/>
                <w:sz w:val="24"/>
                <w:szCs w:val="24"/>
              </w:rPr>
            </w:pPr>
            <w:proofErr w:type="spellStart"/>
            <w:r w:rsidRPr="007677C0">
              <w:rPr>
                <w:rFonts w:ascii="Times New Roman" w:hAnsi="Times New Roman" w:cs="Times New Roman"/>
                <w:bCs/>
                <w:sz w:val="24"/>
                <w:szCs w:val="24"/>
              </w:rPr>
              <w:t>TM,PM,Dev</w:t>
            </w:r>
            <w:proofErr w:type="spellEnd"/>
          </w:p>
        </w:tc>
        <w:tc>
          <w:tcPr>
            <w:tcW w:w="1165" w:type="dxa"/>
            <w:tcBorders>
              <w:top w:val="single" w:sz="4" w:space="0" w:color="auto"/>
              <w:left w:val="single" w:sz="4" w:space="0" w:color="auto"/>
              <w:bottom w:val="single" w:sz="4" w:space="0" w:color="auto"/>
              <w:right w:val="single" w:sz="4" w:space="0" w:color="auto"/>
            </w:tcBorders>
          </w:tcPr>
          <w:p w14:paraId="3AE62E4B" w14:textId="77777777" w:rsidR="002829D9" w:rsidRPr="007677C0" w:rsidRDefault="002829D9" w:rsidP="007677C0">
            <w:pPr>
              <w:spacing w:line="360" w:lineRule="auto"/>
              <w:jc w:val="both"/>
              <w:rPr>
                <w:rFonts w:ascii="Times New Roman" w:hAnsi="Times New Roman" w:cs="Times New Roman"/>
                <w:b/>
                <w:bCs/>
                <w:sz w:val="24"/>
                <w:szCs w:val="24"/>
              </w:rPr>
            </w:pPr>
          </w:p>
        </w:tc>
      </w:tr>
      <w:tr w:rsidR="002829D9" w:rsidRPr="007677C0" w14:paraId="462808D5" w14:textId="77777777" w:rsidTr="002829D9">
        <w:tc>
          <w:tcPr>
            <w:tcW w:w="5070" w:type="dxa"/>
            <w:tcBorders>
              <w:top w:val="single" w:sz="4" w:space="0" w:color="auto"/>
              <w:left w:val="single" w:sz="4" w:space="0" w:color="auto"/>
              <w:bottom w:val="single" w:sz="4" w:space="0" w:color="auto"/>
              <w:right w:val="single" w:sz="4" w:space="0" w:color="auto"/>
            </w:tcBorders>
            <w:hideMark/>
          </w:tcPr>
          <w:p w14:paraId="052FEA96"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Verify Prototype of screens</w:t>
            </w:r>
          </w:p>
        </w:tc>
        <w:tc>
          <w:tcPr>
            <w:tcW w:w="3115" w:type="dxa"/>
            <w:tcBorders>
              <w:top w:val="single" w:sz="4" w:space="0" w:color="auto"/>
              <w:left w:val="single" w:sz="4" w:space="0" w:color="auto"/>
              <w:bottom w:val="single" w:sz="4" w:space="0" w:color="auto"/>
              <w:right w:val="single" w:sz="4" w:space="0" w:color="auto"/>
            </w:tcBorders>
            <w:hideMark/>
          </w:tcPr>
          <w:p w14:paraId="1A471DFD" w14:textId="77777777" w:rsidR="002829D9" w:rsidRPr="007677C0" w:rsidRDefault="002829D9" w:rsidP="007677C0">
            <w:pPr>
              <w:spacing w:line="360" w:lineRule="auto"/>
              <w:jc w:val="both"/>
              <w:rPr>
                <w:rFonts w:ascii="Times New Roman" w:hAnsi="Times New Roman" w:cs="Times New Roman"/>
                <w:bCs/>
                <w:sz w:val="24"/>
                <w:szCs w:val="24"/>
              </w:rPr>
            </w:pPr>
            <w:proofErr w:type="spellStart"/>
            <w:r w:rsidRPr="007677C0">
              <w:rPr>
                <w:rFonts w:ascii="Times New Roman" w:hAnsi="Times New Roman" w:cs="Times New Roman"/>
                <w:bCs/>
                <w:sz w:val="24"/>
                <w:szCs w:val="24"/>
              </w:rPr>
              <w:t>Dev,Client</w:t>
            </w:r>
            <w:proofErr w:type="spellEnd"/>
          </w:p>
        </w:tc>
        <w:tc>
          <w:tcPr>
            <w:tcW w:w="1165" w:type="dxa"/>
            <w:tcBorders>
              <w:top w:val="single" w:sz="4" w:space="0" w:color="auto"/>
              <w:left w:val="single" w:sz="4" w:space="0" w:color="auto"/>
              <w:bottom w:val="single" w:sz="4" w:space="0" w:color="auto"/>
              <w:right w:val="single" w:sz="4" w:space="0" w:color="auto"/>
            </w:tcBorders>
          </w:tcPr>
          <w:p w14:paraId="35562DCE" w14:textId="77777777" w:rsidR="002829D9" w:rsidRPr="007677C0" w:rsidRDefault="002829D9" w:rsidP="007677C0">
            <w:pPr>
              <w:spacing w:line="360" w:lineRule="auto"/>
              <w:jc w:val="both"/>
              <w:rPr>
                <w:rFonts w:ascii="Times New Roman" w:hAnsi="Times New Roman" w:cs="Times New Roman"/>
                <w:b/>
                <w:bCs/>
                <w:sz w:val="24"/>
                <w:szCs w:val="24"/>
              </w:rPr>
            </w:pPr>
          </w:p>
        </w:tc>
      </w:tr>
      <w:tr w:rsidR="002829D9" w:rsidRPr="007677C0" w14:paraId="3C241265" w14:textId="77777777" w:rsidTr="002829D9">
        <w:tc>
          <w:tcPr>
            <w:tcW w:w="5070" w:type="dxa"/>
            <w:tcBorders>
              <w:top w:val="single" w:sz="4" w:space="0" w:color="auto"/>
              <w:left w:val="single" w:sz="4" w:space="0" w:color="auto"/>
              <w:bottom w:val="single" w:sz="4" w:space="0" w:color="auto"/>
              <w:right w:val="single" w:sz="4" w:space="0" w:color="auto"/>
            </w:tcBorders>
          </w:tcPr>
          <w:p w14:paraId="08E7BAC9" w14:textId="77777777" w:rsidR="002829D9" w:rsidRPr="007677C0" w:rsidRDefault="002829D9" w:rsidP="007677C0">
            <w:pPr>
              <w:spacing w:line="360" w:lineRule="auto"/>
              <w:jc w:val="both"/>
              <w:rPr>
                <w:rFonts w:ascii="Times New Roman" w:hAnsi="Times New Roman" w:cs="Times New Roman"/>
                <w:b/>
                <w:bCs/>
                <w:sz w:val="24"/>
                <w:szCs w:val="24"/>
              </w:rPr>
            </w:pPr>
          </w:p>
        </w:tc>
        <w:tc>
          <w:tcPr>
            <w:tcW w:w="3115" w:type="dxa"/>
            <w:tcBorders>
              <w:top w:val="single" w:sz="4" w:space="0" w:color="auto"/>
              <w:left w:val="single" w:sz="4" w:space="0" w:color="auto"/>
              <w:bottom w:val="single" w:sz="4" w:space="0" w:color="auto"/>
              <w:right w:val="single" w:sz="4" w:space="0" w:color="auto"/>
            </w:tcBorders>
          </w:tcPr>
          <w:p w14:paraId="3CF5579C" w14:textId="77777777" w:rsidR="002829D9" w:rsidRPr="007677C0" w:rsidRDefault="002829D9" w:rsidP="007677C0">
            <w:pPr>
              <w:spacing w:line="360" w:lineRule="auto"/>
              <w:jc w:val="both"/>
              <w:rPr>
                <w:rFonts w:ascii="Times New Roman" w:hAnsi="Times New Roman" w:cs="Times New Roman"/>
                <w:b/>
                <w:bCs/>
                <w:sz w:val="24"/>
                <w:szCs w:val="24"/>
              </w:rPr>
            </w:pPr>
          </w:p>
        </w:tc>
        <w:tc>
          <w:tcPr>
            <w:tcW w:w="1165" w:type="dxa"/>
            <w:tcBorders>
              <w:top w:val="single" w:sz="4" w:space="0" w:color="auto"/>
              <w:left w:val="single" w:sz="4" w:space="0" w:color="auto"/>
              <w:bottom w:val="single" w:sz="4" w:space="0" w:color="auto"/>
              <w:right w:val="single" w:sz="4" w:space="0" w:color="auto"/>
            </w:tcBorders>
          </w:tcPr>
          <w:p w14:paraId="2B2EC40E" w14:textId="77777777" w:rsidR="002829D9" w:rsidRPr="007677C0" w:rsidRDefault="002829D9" w:rsidP="007677C0">
            <w:pPr>
              <w:spacing w:line="360" w:lineRule="auto"/>
              <w:jc w:val="both"/>
              <w:rPr>
                <w:rFonts w:ascii="Times New Roman" w:hAnsi="Times New Roman" w:cs="Times New Roman"/>
                <w:b/>
                <w:bCs/>
                <w:sz w:val="24"/>
                <w:szCs w:val="24"/>
              </w:rPr>
            </w:pPr>
          </w:p>
        </w:tc>
      </w:tr>
    </w:tbl>
    <w:p w14:paraId="4EE28734" w14:textId="77777777" w:rsidR="002829D9" w:rsidRPr="007677C0" w:rsidRDefault="002829D9" w:rsidP="007677C0">
      <w:pPr>
        <w:spacing w:line="360" w:lineRule="auto"/>
        <w:jc w:val="both"/>
        <w:rPr>
          <w:rFonts w:ascii="Times New Roman" w:hAnsi="Times New Roman" w:cs="Times New Roman"/>
          <w:b/>
          <w:bCs/>
          <w:sz w:val="24"/>
          <w:szCs w:val="24"/>
          <w:lang w:val="en-US"/>
        </w:rPr>
      </w:pPr>
    </w:p>
    <w:p w14:paraId="646DE816" w14:textId="77777777" w:rsidR="007677C0" w:rsidRDefault="007677C0" w:rsidP="007677C0">
      <w:pPr>
        <w:spacing w:line="360" w:lineRule="auto"/>
        <w:jc w:val="both"/>
        <w:rPr>
          <w:rFonts w:ascii="Times New Roman" w:hAnsi="Times New Roman" w:cs="Times New Roman"/>
          <w:b/>
          <w:bCs/>
          <w:sz w:val="24"/>
          <w:szCs w:val="24"/>
        </w:rPr>
      </w:pPr>
    </w:p>
    <w:p w14:paraId="6369BFEA" w14:textId="63F1B73A" w:rsidR="002829D9" w:rsidRPr="007677C0" w:rsidRDefault="007677C0" w:rsidP="007677C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4D3BA2">
        <w:rPr>
          <w:rFonts w:ascii="Times New Roman" w:hAnsi="Times New Roman" w:cs="Times New Roman"/>
          <w:b/>
          <w:bCs/>
          <w:sz w:val="28"/>
          <w:szCs w:val="28"/>
        </w:rPr>
        <w:t>3.</w:t>
      </w:r>
      <w:r>
        <w:rPr>
          <w:rFonts w:ascii="Times New Roman" w:hAnsi="Times New Roman" w:cs="Times New Roman"/>
          <w:b/>
          <w:bCs/>
          <w:sz w:val="28"/>
          <w:szCs w:val="28"/>
        </w:rPr>
        <w:t xml:space="preserve"> </w:t>
      </w:r>
      <w:r w:rsidR="002829D9" w:rsidRPr="007677C0">
        <w:rPr>
          <w:rFonts w:ascii="Times New Roman" w:hAnsi="Times New Roman" w:cs="Times New Roman"/>
          <w:b/>
          <w:bCs/>
          <w:sz w:val="28"/>
          <w:szCs w:val="28"/>
        </w:rPr>
        <w:t>ENVIRONMENTAL NEEDS</w:t>
      </w:r>
    </w:p>
    <w:p w14:paraId="6AF44EAB"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bCs/>
          <w:sz w:val="24"/>
          <w:szCs w:val="24"/>
        </w:rPr>
        <w:t xml:space="preserve">Hardware: </w:t>
      </w:r>
      <w:r w:rsidRPr="007677C0">
        <w:rPr>
          <w:rFonts w:ascii="Times New Roman" w:hAnsi="Times New Roman" w:cs="Times New Roman"/>
          <w:sz w:val="24"/>
          <w:szCs w:val="24"/>
        </w:rPr>
        <w:t xml:space="preserve">Processor: </w:t>
      </w:r>
    </w:p>
    <w:p w14:paraId="397AEE15"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Pentium IV</w:t>
      </w:r>
    </w:p>
    <w:p w14:paraId="3C0C6E20"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Speed: 2.0 GHZ above</w:t>
      </w:r>
    </w:p>
    <w:p w14:paraId="43E99AF1"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sz w:val="24"/>
          <w:szCs w:val="24"/>
        </w:rPr>
        <w:t>Hard Disk: 40 GB RAM: 512 MB</w:t>
      </w:r>
    </w:p>
    <w:p w14:paraId="73E9D6CE" w14:textId="77777777" w:rsidR="002829D9" w:rsidRPr="007677C0" w:rsidRDefault="002829D9" w:rsidP="007677C0">
      <w:pPr>
        <w:pStyle w:val="pMsoNormal"/>
        <w:spacing w:line="360" w:lineRule="auto"/>
        <w:jc w:val="both"/>
      </w:pPr>
      <w:r w:rsidRPr="007677C0">
        <w:t xml:space="preserve">CD Drive: 48 </w:t>
      </w:r>
      <w:proofErr w:type="spellStart"/>
      <w:r w:rsidRPr="007677C0">
        <w:t>xs</w:t>
      </w:r>
      <w:proofErr w:type="spellEnd"/>
    </w:p>
    <w:p w14:paraId="6CE29312" w14:textId="77777777" w:rsidR="002829D9" w:rsidRPr="007677C0" w:rsidRDefault="002829D9" w:rsidP="007677C0">
      <w:pPr>
        <w:pStyle w:val="pMsoNormal"/>
        <w:spacing w:line="360" w:lineRule="auto"/>
        <w:jc w:val="both"/>
      </w:pPr>
      <w:r w:rsidRPr="007677C0">
        <w:t>Input devices: Keyboard and mouse</w:t>
      </w:r>
    </w:p>
    <w:p w14:paraId="4B310BA8" w14:textId="77777777" w:rsidR="002829D9" w:rsidRPr="007677C0" w:rsidRDefault="002829D9" w:rsidP="007677C0">
      <w:pPr>
        <w:pStyle w:val="pMsoNormal"/>
        <w:spacing w:line="360" w:lineRule="auto"/>
        <w:jc w:val="both"/>
      </w:pPr>
      <w:r w:rsidRPr="007677C0">
        <w:t>Monitor: Compatible monitor with 600 x 800 resolutions</w:t>
      </w:r>
    </w:p>
    <w:p w14:paraId="3398F816" w14:textId="77777777" w:rsidR="002829D9" w:rsidRPr="007677C0" w:rsidRDefault="002829D9" w:rsidP="007677C0">
      <w:pPr>
        <w:pStyle w:val="pMsoNormal"/>
        <w:spacing w:line="360" w:lineRule="auto"/>
        <w:jc w:val="both"/>
      </w:pPr>
      <w:r w:rsidRPr="007677C0">
        <w:t>Internet: 100kbps above</w:t>
      </w:r>
    </w:p>
    <w:p w14:paraId="0E72257C"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Printer: Any printer compatible for Windows</w:t>
      </w:r>
    </w:p>
    <w:p w14:paraId="4C14B015" w14:textId="77777777" w:rsidR="002829D9" w:rsidRPr="007677C0" w:rsidRDefault="002829D9" w:rsidP="007677C0">
      <w:pPr>
        <w:spacing w:line="360" w:lineRule="auto"/>
        <w:jc w:val="both"/>
        <w:rPr>
          <w:rFonts w:ascii="Times New Roman" w:hAnsi="Times New Roman" w:cs="Times New Roman"/>
          <w:bCs/>
          <w:sz w:val="24"/>
          <w:szCs w:val="24"/>
        </w:rPr>
      </w:pPr>
    </w:p>
    <w:p w14:paraId="50B3EBA5"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 xml:space="preserve">Software: </w:t>
      </w:r>
    </w:p>
    <w:p w14:paraId="216406DD" w14:textId="77777777" w:rsidR="002829D9" w:rsidRPr="007677C0" w:rsidRDefault="002829D9" w:rsidP="007677C0">
      <w:pPr>
        <w:pStyle w:val="pMsoNormal"/>
        <w:spacing w:line="360" w:lineRule="auto"/>
        <w:jc w:val="both"/>
      </w:pPr>
      <w:r w:rsidRPr="007677C0">
        <w:t>Software specification</w:t>
      </w:r>
    </w:p>
    <w:p w14:paraId="156811AC" w14:textId="77777777" w:rsidR="002829D9" w:rsidRPr="007677C0" w:rsidRDefault="002829D9" w:rsidP="007677C0">
      <w:pPr>
        <w:pStyle w:val="pMsoNormal"/>
        <w:spacing w:line="360" w:lineRule="auto"/>
        <w:jc w:val="both"/>
      </w:pPr>
      <w:r w:rsidRPr="007677C0">
        <w:t>Operating System: Windows XP or Higher versions</w:t>
      </w:r>
    </w:p>
    <w:p w14:paraId="547AAE9A" w14:textId="77777777" w:rsidR="002829D9" w:rsidRPr="007677C0" w:rsidRDefault="002829D9" w:rsidP="007677C0">
      <w:pPr>
        <w:pStyle w:val="pMsoNormal"/>
        <w:spacing w:line="360" w:lineRule="auto"/>
        <w:jc w:val="both"/>
      </w:pPr>
      <w:r w:rsidRPr="007677C0">
        <w:lastRenderedPageBreak/>
        <w:t>Front End: ASP.NET</w:t>
      </w:r>
    </w:p>
    <w:p w14:paraId="01892FDA" w14:textId="77777777" w:rsidR="002829D9" w:rsidRPr="007677C0" w:rsidRDefault="002829D9" w:rsidP="007677C0">
      <w:pPr>
        <w:pStyle w:val="pMsoNormal"/>
        <w:spacing w:line="360" w:lineRule="auto"/>
        <w:jc w:val="both"/>
      </w:pPr>
      <w:r w:rsidRPr="007677C0">
        <w:t>Back End: SQL</w:t>
      </w:r>
    </w:p>
    <w:p w14:paraId="06FD72E0"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Network: you must a network connection to use our system</w:t>
      </w:r>
    </w:p>
    <w:p w14:paraId="442CA317"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 xml:space="preserve">Security: </w:t>
      </w:r>
    </w:p>
    <w:p w14:paraId="7F7972AB" w14:textId="77777777" w:rsidR="002829D9" w:rsidRPr="007677C0" w:rsidRDefault="002829D9" w:rsidP="007677C0">
      <w:pPr>
        <w:pStyle w:val="pMsoNormal"/>
        <w:spacing w:line="360" w:lineRule="auto"/>
        <w:jc w:val="both"/>
      </w:pPr>
      <w:r w:rsidRPr="007677C0">
        <w:t>It must be ensured that access will be provided to the authorized persons through user ID and password. Network security will be provided by the use of firewalls. Checks can be performed at regular intervals to ensure data integrity</w:t>
      </w:r>
    </w:p>
    <w:p w14:paraId="71311363" w14:textId="77777777" w:rsidR="002829D9" w:rsidRPr="007677C0" w:rsidRDefault="002829D9" w:rsidP="007677C0">
      <w:pPr>
        <w:pStyle w:val="pMsoNormal"/>
        <w:spacing w:line="360" w:lineRule="auto"/>
        <w:jc w:val="both"/>
      </w:pPr>
    </w:p>
    <w:p w14:paraId="02C1B42E" w14:textId="77777777" w:rsidR="002829D9" w:rsidRPr="007677C0" w:rsidRDefault="002829D9" w:rsidP="007677C0">
      <w:pPr>
        <w:spacing w:line="360" w:lineRule="auto"/>
        <w:jc w:val="both"/>
        <w:rPr>
          <w:rFonts w:ascii="Times New Roman" w:hAnsi="Times New Roman" w:cs="Times New Roman"/>
          <w:bCs/>
          <w:sz w:val="24"/>
          <w:szCs w:val="24"/>
        </w:rPr>
      </w:pPr>
      <w:r w:rsidRPr="007677C0">
        <w:rPr>
          <w:rFonts w:ascii="Times New Roman" w:hAnsi="Times New Roman" w:cs="Times New Roman"/>
          <w:bCs/>
          <w:sz w:val="24"/>
          <w:szCs w:val="24"/>
        </w:rPr>
        <w:t xml:space="preserve"> Tools: Vs code, SQL Database Software, Google Map API</w:t>
      </w:r>
    </w:p>
    <w:p w14:paraId="5C29FBE3" w14:textId="77777777" w:rsidR="002829D9" w:rsidRPr="007677C0" w:rsidRDefault="002829D9" w:rsidP="007677C0">
      <w:pPr>
        <w:spacing w:line="360" w:lineRule="auto"/>
        <w:jc w:val="both"/>
        <w:rPr>
          <w:rFonts w:ascii="Times New Roman" w:hAnsi="Times New Roman" w:cs="Times New Roman"/>
          <w:b/>
          <w:sz w:val="24"/>
          <w:szCs w:val="24"/>
        </w:rPr>
      </w:pPr>
    </w:p>
    <w:p w14:paraId="51B10FA1" w14:textId="2401A0F4" w:rsidR="002829D9" w:rsidRPr="007677C0" w:rsidRDefault="007677C0" w:rsidP="007677C0">
      <w:pPr>
        <w:spacing w:line="360" w:lineRule="auto"/>
        <w:jc w:val="both"/>
        <w:rPr>
          <w:rFonts w:ascii="Times New Roman" w:hAnsi="Times New Roman" w:cs="Times New Roman"/>
          <w:b/>
          <w:sz w:val="28"/>
          <w:szCs w:val="28"/>
        </w:rPr>
      </w:pPr>
      <w:r w:rsidRPr="007677C0">
        <w:rPr>
          <w:rFonts w:ascii="Times New Roman" w:hAnsi="Times New Roman" w:cs="Times New Roman"/>
          <w:b/>
          <w:sz w:val="28"/>
          <w:szCs w:val="28"/>
        </w:rPr>
        <w:t>1</w:t>
      </w:r>
      <w:r w:rsidR="001C1C9C">
        <w:rPr>
          <w:rFonts w:ascii="Times New Roman" w:hAnsi="Times New Roman" w:cs="Times New Roman"/>
          <w:b/>
          <w:sz w:val="28"/>
          <w:szCs w:val="28"/>
        </w:rPr>
        <w:t>4.</w:t>
      </w:r>
      <w:r w:rsidRPr="007677C0">
        <w:rPr>
          <w:rFonts w:ascii="Times New Roman" w:hAnsi="Times New Roman" w:cs="Times New Roman"/>
          <w:b/>
          <w:sz w:val="28"/>
          <w:szCs w:val="28"/>
        </w:rPr>
        <w:t xml:space="preserve"> </w:t>
      </w:r>
      <w:r w:rsidR="002829D9" w:rsidRPr="007677C0">
        <w:rPr>
          <w:rFonts w:ascii="Times New Roman" w:hAnsi="Times New Roman" w:cs="Times New Roman"/>
          <w:b/>
          <w:sz w:val="28"/>
          <w:szCs w:val="28"/>
        </w:rPr>
        <w:t>Staffing and Training Needs:</w:t>
      </w:r>
    </w:p>
    <w:p w14:paraId="4990E707" w14:textId="16900062" w:rsidR="007677C0" w:rsidRDefault="007677C0" w:rsidP="007677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When we </w:t>
      </w:r>
      <w:r w:rsidR="00A5621F">
        <w:rPr>
          <w:rFonts w:ascii="Times New Roman" w:hAnsi="Times New Roman" w:cs="Times New Roman"/>
          <w:bCs/>
          <w:sz w:val="24"/>
          <w:szCs w:val="24"/>
        </w:rPr>
        <w:t>develop,</w:t>
      </w:r>
      <w:r>
        <w:rPr>
          <w:rFonts w:ascii="Times New Roman" w:hAnsi="Times New Roman" w:cs="Times New Roman"/>
          <w:bCs/>
          <w:sz w:val="24"/>
          <w:szCs w:val="24"/>
        </w:rPr>
        <w:t xml:space="preserve"> we required staff who is expert in ASP .NET and Data.</w:t>
      </w:r>
    </w:p>
    <w:p w14:paraId="02BF03B6" w14:textId="77777777" w:rsidR="00C13DF2" w:rsidRDefault="007677C0" w:rsidP="007677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Also trained staff who is not expert in these fields.</w:t>
      </w:r>
    </w:p>
    <w:p w14:paraId="01D5E007" w14:textId="4AB7A844" w:rsidR="002829D9" w:rsidRPr="00C13DF2" w:rsidRDefault="007677C0" w:rsidP="007677C0">
      <w:pPr>
        <w:spacing w:line="360" w:lineRule="auto"/>
        <w:jc w:val="both"/>
        <w:rPr>
          <w:rFonts w:ascii="Times New Roman" w:hAnsi="Times New Roman" w:cs="Times New Roman"/>
          <w:bCs/>
          <w:sz w:val="24"/>
          <w:szCs w:val="24"/>
        </w:rPr>
      </w:pPr>
      <w:r w:rsidRPr="007677C0">
        <w:rPr>
          <w:rFonts w:ascii="Times New Roman" w:hAnsi="Times New Roman" w:cs="Times New Roman"/>
          <w:b/>
          <w:sz w:val="28"/>
          <w:szCs w:val="28"/>
        </w:rPr>
        <w:t xml:space="preserve">14 </w:t>
      </w:r>
      <w:r w:rsidR="002829D9" w:rsidRPr="007677C0">
        <w:rPr>
          <w:rFonts w:ascii="Times New Roman" w:hAnsi="Times New Roman" w:cs="Times New Roman"/>
          <w:b/>
          <w:sz w:val="28"/>
          <w:szCs w:val="28"/>
        </w:rPr>
        <w:t>Responsibilities:</w:t>
      </w:r>
    </w:p>
    <w:tbl>
      <w:tblPr>
        <w:tblStyle w:val="TableGrid"/>
        <w:tblW w:w="0" w:type="auto"/>
        <w:tblInd w:w="0" w:type="dxa"/>
        <w:tblLook w:val="04A0" w:firstRow="1" w:lastRow="0" w:firstColumn="1" w:lastColumn="0" w:noHBand="0" w:noVBand="1"/>
      </w:tblPr>
      <w:tblGrid>
        <w:gridCol w:w="2043"/>
        <w:gridCol w:w="1369"/>
        <w:gridCol w:w="1367"/>
        <w:gridCol w:w="1409"/>
        <w:gridCol w:w="1410"/>
        <w:gridCol w:w="1418"/>
      </w:tblGrid>
      <w:tr w:rsidR="002829D9" w:rsidRPr="007677C0" w14:paraId="4F7557EB" w14:textId="77777777" w:rsidTr="002829D9">
        <w:tc>
          <w:tcPr>
            <w:tcW w:w="1558" w:type="dxa"/>
            <w:tcBorders>
              <w:top w:val="single" w:sz="4" w:space="0" w:color="auto"/>
              <w:left w:val="single" w:sz="4" w:space="0" w:color="auto"/>
              <w:bottom w:val="single" w:sz="4" w:space="0" w:color="auto"/>
              <w:right w:val="single" w:sz="4" w:space="0" w:color="auto"/>
            </w:tcBorders>
          </w:tcPr>
          <w:p w14:paraId="050020D9" w14:textId="77777777" w:rsidR="002829D9" w:rsidRPr="007677C0" w:rsidRDefault="002829D9" w:rsidP="007677C0">
            <w:pPr>
              <w:spacing w:line="360" w:lineRule="auto"/>
              <w:jc w:val="both"/>
              <w:rPr>
                <w:rFonts w:ascii="Times New Roman" w:hAnsi="Times New Roman" w:cs="Times New Roman"/>
                <w:b/>
                <w:sz w:val="24"/>
                <w:szCs w:val="24"/>
              </w:rPr>
            </w:pPr>
          </w:p>
        </w:tc>
        <w:tc>
          <w:tcPr>
            <w:tcW w:w="1558" w:type="dxa"/>
            <w:tcBorders>
              <w:top w:val="single" w:sz="4" w:space="0" w:color="auto"/>
              <w:left w:val="single" w:sz="4" w:space="0" w:color="auto"/>
              <w:bottom w:val="single" w:sz="4" w:space="0" w:color="auto"/>
              <w:right w:val="single" w:sz="4" w:space="0" w:color="auto"/>
            </w:tcBorders>
            <w:hideMark/>
          </w:tcPr>
          <w:p w14:paraId="70F8D011"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b/>
                <w:sz w:val="24"/>
                <w:szCs w:val="24"/>
              </w:rPr>
              <w:t>TM</w:t>
            </w:r>
          </w:p>
        </w:tc>
        <w:tc>
          <w:tcPr>
            <w:tcW w:w="1558" w:type="dxa"/>
            <w:tcBorders>
              <w:top w:val="single" w:sz="4" w:space="0" w:color="auto"/>
              <w:left w:val="single" w:sz="4" w:space="0" w:color="auto"/>
              <w:bottom w:val="single" w:sz="4" w:space="0" w:color="auto"/>
              <w:right w:val="single" w:sz="4" w:space="0" w:color="auto"/>
            </w:tcBorders>
            <w:hideMark/>
          </w:tcPr>
          <w:p w14:paraId="14530598"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b/>
                <w:sz w:val="24"/>
                <w:szCs w:val="24"/>
              </w:rPr>
              <w:t>PM</w:t>
            </w:r>
          </w:p>
        </w:tc>
        <w:tc>
          <w:tcPr>
            <w:tcW w:w="1558" w:type="dxa"/>
            <w:tcBorders>
              <w:top w:val="single" w:sz="4" w:space="0" w:color="auto"/>
              <w:left w:val="single" w:sz="4" w:space="0" w:color="auto"/>
              <w:bottom w:val="single" w:sz="4" w:space="0" w:color="auto"/>
              <w:right w:val="single" w:sz="4" w:space="0" w:color="auto"/>
            </w:tcBorders>
            <w:hideMark/>
          </w:tcPr>
          <w:p w14:paraId="500A524A"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b/>
                <w:sz w:val="24"/>
                <w:szCs w:val="24"/>
              </w:rPr>
              <w:t>DEV Team</w:t>
            </w:r>
          </w:p>
        </w:tc>
        <w:tc>
          <w:tcPr>
            <w:tcW w:w="1559" w:type="dxa"/>
            <w:tcBorders>
              <w:top w:val="single" w:sz="4" w:space="0" w:color="auto"/>
              <w:left w:val="single" w:sz="4" w:space="0" w:color="auto"/>
              <w:bottom w:val="single" w:sz="4" w:space="0" w:color="auto"/>
              <w:right w:val="single" w:sz="4" w:space="0" w:color="auto"/>
            </w:tcBorders>
            <w:hideMark/>
          </w:tcPr>
          <w:p w14:paraId="3703B1F5"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b/>
                <w:sz w:val="24"/>
                <w:szCs w:val="24"/>
              </w:rPr>
              <w:t>Test Team</w:t>
            </w:r>
          </w:p>
        </w:tc>
        <w:tc>
          <w:tcPr>
            <w:tcW w:w="1559" w:type="dxa"/>
            <w:tcBorders>
              <w:top w:val="single" w:sz="4" w:space="0" w:color="auto"/>
              <w:left w:val="single" w:sz="4" w:space="0" w:color="auto"/>
              <w:bottom w:val="single" w:sz="4" w:space="0" w:color="auto"/>
              <w:right w:val="single" w:sz="4" w:space="0" w:color="auto"/>
            </w:tcBorders>
            <w:hideMark/>
          </w:tcPr>
          <w:p w14:paraId="23CECC03"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b/>
                <w:sz w:val="24"/>
                <w:szCs w:val="24"/>
              </w:rPr>
              <w:t xml:space="preserve">Client </w:t>
            </w:r>
          </w:p>
        </w:tc>
      </w:tr>
      <w:tr w:rsidR="002829D9" w:rsidRPr="007677C0" w14:paraId="200CE563" w14:textId="77777777" w:rsidTr="002829D9">
        <w:tc>
          <w:tcPr>
            <w:tcW w:w="1558" w:type="dxa"/>
            <w:tcBorders>
              <w:top w:val="single" w:sz="4" w:space="0" w:color="auto"/>
              <w:left w:val="single" w:sz="4" w:space="0" w:color="auto"/>
              <w:bottom w:val="single" w:sz="4" w:space="0" w:color="auto"/>
              <w:right w:val="single" w:sz="4" w:space="0" w:color="auto"/>
            </w:tcBorders>
            <w:hideMark/>
          </w:tcPr>
          <w:p w14:paraId="63BAC17D"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Acceptance test Documentation &amp; Execution</w:t>
            </w:r>
          </w:p>
        </w:tc>
        <w:tc>
          <w:tcPr>
            <w:tcW w:w="1558" w:type="dxa"/>
            <w:tcBorders>
              <w:top w:val="single" w:sz="4" w:space="0" w:color="auto"/>
              <w:left w:val="single" w:sz="4" w:space="0" w:color="auto"/>
              <w:bottom w:val="single" w:sz="4" w:space="0" w:color="auto"/>
              <w:right w:val="single" w:sz="4" w:space="0" w:color="auto"/>
            </w:tcBorders>
            <w:hideMark/>
          </w:tcPr>
          <w:p w14:paraId="0E9DC090"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8" w:type="dxa"/>
            <w:tcBorders>
              <w:top w:val="single" w:sz="4" w:space="0" w:color="auto"/>
              <w:left w:val="single" w:sz="4" w:space="0" w:color="auto"/>
              <w:bottom w:val="single" w:sz="4" w:space="0" w:color="auto"/>
              <w:right w:val="single" w:sz="4" w:space="0" w:color="auto"/>
            </w:tcBorders>
            <w:hideMark/>
          </w:tcPr>
          <w:p w14:paraId="54F11A38"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8" w:type="dxa"/>
            <w:tcBorders>
              <w:top w:val="single" w:sz="4" w:space="0" w:color="auto"/>
              <w:left w:val="single" w:sz="4" w:space="0" w:color="auto"/>
              <w:bottom w:val="single" w:sz="4" w:space="0" w:color="auto"/>
              <w:right w:val="single" w:sz="4" w:space="0" w:color="auto"/>
            </w:tcBorders>
          </w:tcPr>
          <w:p w14:paraId="4087C23E" w14:textId="77777777" w:rsidR="002829D9" w:rsidRPr="007677C0" w:rsidRDefault="002829D9" w:rsidP="007677C0">
            <w:pPr>
              <w:spacing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14:paraId="33338D94"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14:paraId="5BCB446D"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r>
      <w:tr w:rsidR="002829D9" w:rsidRPr="007677C0" w14:paraId="3CC5F598" w14:textId="77777777" w:rsidTr="002829D9">
        <w:tc>
          <w:tcPr>
            <w:tcW w:w="1558" w:type="dxa"/>
            <w:tcBorders>
              <w:top w:val="single" w:sz="4" w:space="0" w:color="auto"/>
              <w:left w:val="single" w:sz="4" w:space="0" w:color="auto"/>
              <w:bottom w:val="single" w:sz="4" w:space="0" w:color="auto"/>
              <w:right w:val="single" w:sz="4" w:space="0" w:color="auto"/>
            </w:tcBorders>
            <w:hideMark/>
          </w:tcPr>
          <w:p w14:paraId="29C8CE00"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sz w:val="24"/>
                <w:szCs w:val="24"/>
              </w:rPr>
              <w:t>System/Integration test Documentation &amp; Exec.</w:t>
            </w:r>
          </w:p>
        </w:tc>
        <w:tc>
          <w:tcPr>
            <w:tcW w:w="1558" w:type="dxa"/>
            <w:tcBorders>
              <w:top w:val="single" w:sz="4" w:space="0" w:color="auto"/>
              <w:left w:val="single" w:sz="4" w:space="0" w:color="auto"/>
              <w:bottom w:val="single" w:sz="4" w:space="0" w:color="auto"/>
              <w:right w:val="single" w:sz="4" w:space="0" w:color="auto"/>
            </w:tcBorders>
            <w:hideMark/>
          </w:tcPr>
          <w:p w14:paraId="179390F9"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8" w:type="dxa"/>
            <w:tcBorders>
              <w:top w:val="single" w:sz="4" w:space="0" w:color="auto"/>
              <w:left w:val="single" w:sz="4" w:space="0" w:color="auto"/>
              <w:bottom w:val="single" w:sz="4" w:space="0" w:color="auto"/>
              <w:right w:val="single" w:sz="4" w:space="0" w:color="auto"/>
            </w:tcBorders>
          </w:tcPr>
          <w:p w14:paraId="132D5210" w14:textId="77777777" w:rsidR="002829D9" w:rsidRPr="007677C0" w:rsidRDefault="002829D9" w:rsidP="007677C0">
            <w:pPr>
              <w:spacing w:line="360" w:lineRule="auto"/>
              <w:jc w:val="both"/>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hideMark/>
          </w:tcPr>
          <w:p w14:paraId="4CB1ECBB"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14:paraId="60D38F42"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tcPr>
          <w:p w14:paraId="2F2BC233" w14:textId="77777777" w:rsidR="002829D9" w:rsidRPr="007677C0" w:rsidRDefault="002829D9" w:rsidP="007677C0">
            <w:pPr>
              <w:spacing w:line="360" w:lineRule="auto"/>
              <w:jc w:val="both"/>
              <w:rPr>
                <w:rFonts w:ascii="Times New Roman" w:hAnsi="Times New Roman" w:cs="Times New Roman"/>
                <w:sz w:val="24"/>
                <w:szCs w:val="24"/>
              </w:rPr>
            </w:pPr>
          </w:p>
        </w:tc>
      </w:tr>
      <w:tr w:rsidR="002829D9" w:rsidRPr="007677C0" w14:paraId="519170D5" w14:textId="77777777" w:rsidTr="002829D9">
        <w:tc>
          <w:tcPr>
            <w:tcW w:w="1558" w:type="dxa"/>
            <w:tcBorders>
              <w:top w:val="single" w:sz="4" w:space="0" w:color="auto"/>
              <w:left w:val="single" w:sz="4" w:space="0" w:color="auto"/>
              <w:bottom w:val="single" w:sz="4" w:space="0" w:color="auto"/>
              <w:right w:val="single" w:sz="4" w:space="0" w:color="auto"/>
            </w:tcBorders>
            <w:hideMark/>
          </w:tcPr>
          <w:p w14:paraId="116BA49C"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sz w:val="24"/>
                <w:szCs w:val="24"/>
              </w:rPr>
              <w:t>Unit test documentation &amp; execution</w:t>
            </w:r>
          </w:p>
        </w:tc>
        <w:tc>
          <w:tcPr>
            <w:tcW w:w="1558" w:type="dxa"/>
            <w:tcBorders>
              <w:top w:val="single" w:sz="4" w:space="0" w:color="auto"/>
              <w:left w:val="single" w:sz="4" w:space="0" w:color="auto"/>
              <w:bottom w:val="single" w:sz="4" w:space="0" w:color="auto"/>
              <w:right w:val="single" w:sz="4" w:space="0" w:color="auto"/>
            </w:tcBorders>
            <w:hideMark/>
          </w:tcPr>
          <w:p w14:paraId="6996A6B9"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8" w:type="dxa"/>
            <w:tcBorders>
              <w:top w:val="single" w:sz="4" w:space="0" w:color="auto"/>
              <w:left w:val="single" w:sz="4" w:space="0" w:color="auto"/>
              <w:bottom w:val="single" w:sz="4" w:space="0" w:color="auto"/>
              <w:right w:val="single" w:sz="4" w:space="0" w:color="auto"/>
            </w:tcBorders>
            <w:hideMark/>
          </w:tcPr>
          <w:p w14:paraId="5386EDEF"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8" w:type="dxa"/>
            <w:tcBorders>
              <w:top w:val="single" w:sz="4" w:space="0" w:color="auto"/>
              <w:left w:val="single" w:sz="4" w:space="0" w:color="auto"/>
              <w:bottom w:val="single" w:sz="4" w:space="0" w:color="auto"/>
              <w:right w:val="single" w:sz="4" w:space="0" w:color="auto"/>
            </w:tcBorders>
            <w:hideMark/>
          </w:tcPr>
          <w:p w14:paraId="7A62C4C9"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14:paraId="3A24407E"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14:paraId="1BCAE3CA"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r>
      <w:tr w:rsidR="002829D9" w:rsidRPr="007677C0" w14:paraId="662F0673" w14:textId="77777777" w:rsidTr="002829D9">
        <w:tc>
          <w:tcPr>
            <w:tcW w:w="1558" w:type="dxa"/>
            <w:tcBorders>
              <w:top w:val="single" w:sz="4" w:space="0" w:color="auto"/>
              <w:left w:val="single" w:sz="4" w:space="0" w:color="auto"/>
              <w:bottom w:val="single" w:sz="4" w:space="0" w:color="auto"/>
              <w:right w:val="single" w:sz="4" w:space="0" w:color="auto"/>
            </w:tcBorders>
            <w:hideMark/>
          </w:tcPr>
          <w:p w14:paraId="53A27AE9"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sz w:val="24"/>
                <w:szCs w:val="24"/>
              </w:rPr>
              <w:t>System Design Reviews</w:t>
            </w:r>
          </w:p>
        </w:tc>
        <w:tc>
          <w:tcPr>
            <w:tcW w:w="1558" w:type="dxa"/>
            <w:tcBorders>
              <w:top w:val="single" w:sz="4" w:space="0" w:color="auto"/>
              <w:left w:val="single" w:sz="4" w:space="0" w:color="auto"/>
              <w:bottom w:val="single" w:sz="4" w:space="0" w:color="auto"/>
              <w:right w:val="single" w:sz="4" w:space="0" w:color="auto"/>
            </w:tcBorders>
            <w:hideMark/>
          </w:tcPr>
          <w:p w14:paraId="1B522D30"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8" w:type="dxa"/>
            <w:tcBorders>
              <w:top w:val="single" w:sz="4" w:space="0" w:color="auto"/>
              <w:left w:val="single" w:sz="4" w:space="0" w:color="auto"/>
              <w:bottom w:val="single" w:sz="4" w:space="0" w:color="auto"/>
              <w:right w:val="single" w:sz="4" w:space="0" w:color="auto"/>
            </w:tcBorders>
            <w:hideMark/>
          </w:tcPr>
          <w:p w14:paraId="3A9C5D89"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8" w:type="dxa"/>
            <w:tcBorders>
              <w:top w:val="single" w:sz="4" w:space="0" w:color="auto"/>
              <w:left w:val="single" w:sz="4" w:space="0" w:color="auto"/>
              <w:bottom w:val="single" w:sz="4" w:space="0" w:color="auto"/>
              <w:right w:val="single" w:sz="4" w:space="0" w:color="auto"/>
            </w:tcBorders>
            <w:hideMark/>
          </w:tcPr>
          <w:p w14:paraId="1BBD151B"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14:paraId="3FDF7976"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tcPr>
          <w:p w14:paraId="7B4376BC" w14:textId="77777777" w:rsidR="002829D9" w:rsidRPr="007677C0" w:rsidRDefault="002829D9" w:rsidP="007677C0">
            <w:pPr>
              <w:spacing w:line="360" w:lineRule="auto"/>
              <w:jc w:val="both"/>
              <w:rPr>
                <w:rFonts w:ascii="Times New Roman" w:hAnsi="Times New Roman" w:cs="Times New Roman"/>
                <w:sz w:val="24"/>
                <w:szCs w:val="24"/>
              </w:rPr>
            </w:pPr>
          </w:p>
        </w:tc>
      </w:tr>
      <w:tr w:rsidR="002829D9" w:rsidRPr="007677C0" w14:paraId="025CA400" w14:textId="77777777" w:rsidTr="002829D9">
        <w:tc>
          <w:tcPr>
            <w:tcW w:w="1558" w:type="dxa"/>
            <w:tcBorders>
              <w:top w:val="single" w:sz="4" w:space="0" w:color="auto"/>
              <w:left w:val="single" w:sz="4" w:space="0" w:color="auto"/>
              <w:bottom w:val="single" w:sz="4" w:space="0" w:color="auto"/>
              <w:right w:val="single" w:sz="4" w:space="0" w:color="auto"/>
            </w:tcBorders>
            <w:hideMark/>
          </w:tcPr>
          <w:p w14:paraId="3517693B"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sz w:val="24"/>
                <w:szCs w:val="24"/>
              </w:rPr>
              <w:t>Detail Design Reviews</w:t>
            </w:r>
          </w:p>
        </w:tc>
        <w:tc>
          <w:tcPr>
            <w:tcW w:w="1558" w:type="dxa"/>
            <w:tcBorders>
              <w:top w:val="single" w:sz="4" w:space="0" w:color="auto"/>
              <w:left w:val="single" w:sz="4" w:space="0" w:color="auto"/>
              <w:bottom w:val="single" w:sz="4" w:space="0" w:color="auto"/>
              <w:right w:val="single" w:sz="4" w:space="0" w:color="auto"/>
            </w:tcBorders>
            <w:hideMark/>
          </w:tcPr>
          <w:p w14:paraId="5E2CD526"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8" w:type="dxa"/>
            <w:tcBorders>
              <w:top w:val="single" w:sz="4" w:space="0" w:color="auto"/>
              <w:left w:val="single" w:sz="4" w:space="0" w:color="auto"/>
              <w:bottom w:val="single" w:sz="4" w:space="0" w:color="auto"/>
              <w:right w:val="single" w:sz="4" w:space="0" w:color="auto"/>
            </w:tcBorders>
            <w:hideMark/>
          </w:tcPr>
          <w:p w14:paraId="78F9EF0A"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8" w:type="dxa"/>
            <w:tcBorders>
              <w:top w:val="single" w:sz="4" w:space="0" w:color="auto"/>
              <w:left w:val="single" w:sz="4" w:space="0" w:color="auto"/>
              <w:bottom w:val="single" w:sz="4" w:space="0" w:color="auto"/>
              <w:right w:val="single" w:sz="4" w:space="0" w:color="auto"/>
            </w:tcBorders>
            <w:hideMark/>
          </w:tcPr>
          <w:p w14:paraId="2754437A"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14:paraId="66AD6813"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tcPr>
          <w:p w14:paraId="257E890E" w14:textId="77777777" w:rsidR="002829D9" w:rsidRPr="007677C0" w:rsidRDefault="002829D9" w:rsidP="007677C0">
            <w:pPr>
              <w:spacing w:line="360" w:lineRule="auto"/>
              <w:jc w:val="both"/>
              <w:rPr>
                <w:rFonts w:ascii="Times New Roman" w:hAnsi="Times New Roman" w:cs="Times New Roman"/>
                <w:sz w:val="24"/>
                <w:szCs w:val="24"/>
              </w:rPr>
            </w:pPr>
          </w:p>
        </w:tc>
      </w:tr>
      <w:tr w:rsidR="002829D9" w:rsidRPr="007677C0" w14:paraId="0865FF96" w14:textId="77777777" w:rsidTr="002829D9">
        <w:tc>
          <w:tcPr>
            <w:tcW w:w="1558" w:type="dxa"/>
            <w:tcBorders>
              <w:top w:val="single" w:sz="4" w:space="0" w:color="auto"/>
              <w:left w:val="single" w:sz="4" w:space="0" w:color="auto"/>
              <w:bottom w:val="single" w:sz="4" w:space="0" w:color="auto"/>
              <w:right w:val="single" w:sz="4" w:space="0" w:color="auto"/>
            </w:tcBorders>
            <w:hideMark/>
          </w:tcPr>
          <w:p w14:paraId="370C332C"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sz w:val="24"/>
                <w:szCs w:val="24"/>
              </w:rPr>
              <w:lastRenderedPageBreak/>
              <w:t>Test procedures and rules</w:t>
            </w:r>
          </w:p>
        </w:tc>
        <w:tc>
          <w:tcPr>
            <w:tcW w:w="1558" w:type="dxa"/>
            <w:tcBorders>
              <w:top w:val="single" w:sz="4" w:space="0" w:color="auto"/>
              <w:left w:val="single" w:sz="4" w:space="0" w:color="auto"/>
              <w:bottom w:val="single" w:sz="4" w:space="0" w:color="auto"/>
              <w:right w:val="single" w:sz="4" w:space="0" w:color="auto"/>
            </w:tcBorders>
          </w:tcPr>
          <w:p w14:paraId="6A13E80A" w14:textId="77777777" w:rsidR="002829D9" w:rsidRPr="007677C0" w:rsidRDefault="002829D9" w:rsidP="007677C0">
            <w:pPr>
              <w:spacing w:line="360" w:lineRule="auto"/>
              <w:jc w:val="both"/>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14:paraId="18B9BC4D" w14:textId="77777777" w:rsidR="002829D9" w:rsidRPr="007677C0" w:rsidRDefault="002829D9" w:rsidP="007677C0">
            <w:pPr>
              <w:spacing w:line="360" w:lineRule="auto"/>
              <w:jc w:val="both"/>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14:paraId="28798255" w14:textId="77777777" w:rsidR="002829D9" w:rsidRPr="007677C0" w:rsidRDefault="002829D9" w:rsidP="007677C0">
            <w:pPr>
              <w:spacing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14:paraId="5889BEBC"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14:paraId="3767138E"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r>
      <w:tr w:rsidR="002829D9" w:rsidRPr="007677C0" w14:paraId="192ECC6C" w14:textId="77777777" w:rsidTr="002829D9">
        <w:tc>
          <w:tcPr>
            <w:tcW w:w="1558" w:type="dxa"/>
            <w:tcBorders>
              <w:top w:val="single" w:sz="4" w:space="0" w:color="auto"/>
              <w:left w:val="single" w:sz="4" w:space="0" w:color="auto"/>
              <w:bottom w:val="single" w:sz="4" w:space="0" w:color="auto"/>
              <w:right w:val="single" w:sz="4" w:space="0" w:color="auto"/>
            </w:tcBorders>
            <w:hideMark/>
          </w:tcPr>
          <w:p w14:paraId="4C0ADE88"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sz w:val="24"/>
                <w:szCs w:val="24"/>
              </w:rPr>
              <w:t>Screen &amp; Report prototype reviews</w:t>
            </w:r>
          </w:p>
        </w:tc>
        <w:tc>
          <w:tcPr>
            <w:tcW w:w="1558" w:type="dxa"/>
            <w:tcBorders>
              <w:top w:val="single" w:sz="4" w:space="0" w:color="auto"/>
              <w:left w:val="single" w:sz="4" w:space="0" w:color="auto"/>
              <w:bottom w:val="single" w:sz="4" w:space="0" w:color="auto"/>
              <w:right w:val="single" w:sz="4" w:space="0" w:color="auto"/>
            </w:tcBorders>
            <w:hideMark/>
          </w:tcPr>
          <w:p w14:paraId="5807D45B"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8" w:type="dxa"/>
            <w:tcBorders>
              <w:top w:val="single" w:sz="4" w:space="0" w:color="auto"/>
              <w:left w:val="single" w:sz="4" w:space="0" w:color="auto"/>
              <w:bottom w:val="single" w:sz="4" w:space="0" w:color="auto"/>
              <w:right w:val="single" w:sz="4" w:space="0" w:color="auto"/>
            </w:tcBorders>
            <w:hideMark/>
          </w:tcPr>
          <w:p w14:paraId="3F6A95CE"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8" w:type="dxa"/>
            <w:tcBorders>
              <w:top w:val="single" w:sz="4" w:space="0" w:color="auto"/>
              <w:left w:val="single" w:sz="4" w:space="0" w:color="auto"/>
              <w:bottom w:val="single" w:sz="4" w:space="0" w:color="auto"/>
              <w:right w:val="single" w:sz="4" w:space="0" w:color="auto"/>
            </w:tcBorders>
            <w:hideMark/>
          </w:tcPr>
          <w:p w14:paraId="7701C524"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14:paraId="19F4F6F5"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hideMark/>
          </w:tcPr>
          <w:p w14:paraId="65B2D8AA"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r>
      <w:tr w:rsidR="002829D9" w:rsidRPr="007677C0" w14:paraId="6639FE68" w14:textId="77777777" w:rsidTr="002829D9">
        <w:tc>
          <w:tcPr>
            <w:tcW w:w="1558" w:type="dxa"/>
            <w:tcBorders>
              <w:top w:val="single" w:sz="4" w:space="0" w:color="auto"/>
              <w:left w:val="single" w:sz="4" w:space="0" w:color="auto"/>
              <w:bottom w:val="single" w:sz="4" w:space="0" w:color="auto"/>
              <w:right w:val="single" w:sz="4" w:space="0" w:color="auto"/>
            </w:tcBorders>
            <w:hideMark/>
          </w:tcPr>
          <w:p w14:paraId="33651CD5"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sz w:val="24"/>
                <w:szCs w:val="24"/>
              </w:rPr>
              <w:t>Change Control and regression testing</w:t>
            </w:r>
          </w:p>
        </w:tc>
        <w:tc>
          <w:tcPr>
            <w:tcW w:w="1558" w:type="dxa"/>
            <w:tcBorders>
              <w:top w:val="single" w:sz="4" w:space="0" w:color="auto"/>
              <w:left w:val="single" w:sz="4" w:space="0" w:color="auto"/>
              <w:bottom w:val="single" w:sz="4" w:space="0" w:color="auto"/>
              <w:right w:val="single" w:sz="4" w:space="0" w:color="auto"/>
            </w:tcBorders>
          </w:tcPr>
          <w:p w14:paraId="490FE9CD" w14:textId="77777777" w:rsidR="002829D9" w:rsidRPr="007677C0" w:rsidRDefault="002829D9" w:rsidP="007677C0">
            <w:pPr>
              <w:spacing w:line="360" w:lineRule="auto"/>
              <w:jc w:val="both"/>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14:paraId="02892FD3" w14:textId="77777777" w:rsidR="002829D9" w:rsidRPr="007677C0" w:rsidRDefault="002829D9" w:rsidP="007677C0">
            <w:pPr>
              <w:spacing w:line="360" w:lineRule="auto"/>
              <w:jc w:val="both"/>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right w:val="single" w:sz="4" w:space="0" w:color="auto"/>
            </w:tcBorders>
          </w:tcPr>
          <w:p w14:paraId="63FC56AA" w14:textId="77777777" w:rsidR="002829D9" w:rsidRPr="007677C0" w:rsidRDefault="002829D9" w:rsidP="007677C0">
            <w:pPr>
              <w:spacing w:line="360" w:lineRule="auto"/>
              <w:jc w:val="both"/>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14:paraId="6295AD9F"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x</w:t>
            </w:r>
          </w:p>
        </w:tc>
        <w:tc>
          <w:tcPr>
            <w:tcW w:w="1559" w:type="dxa"/>
            <w:tcBorders>
              <w:top w:val="single" w:sz="4" w:space="0" w:color="auto"/>
              <w:left w:val="single" w:sz="4" w:space="0" w:color="auto"/>
              <w:bottom w:val="single" w:sz="4" w:space="0" w:color="auto"/>
              <w:right w:val="single" w:sz="4" w:space="0" w:color="auto"/>
            </w:tcBorders>
          </w:tcPr>
          <w:p w14:paraId="233292E4" w14:textId="77777777" w:rsidR="002829D9" w:rsidRPr="007677C0" w:rsidRDefault="002829D9" w:rsidP="007677C0">
            <w:pPr>
              <w:spacing w:line="360" w:lineRule="auto"/>
              <w:jc w:val="both"/>
              <w:rPr>
                <w:rFonts w:ascii="Times New Roman" w:hAnsi="Times New Roman" w:cs="Times New Roman"/>
                <w:sz w:val="24"/>
                <w:szCs w:val="24"/>
              </w:rPr>
            </w:pPr>
          </w:p>
        </w:tc>
      </w:tr>
    </w:tbl>
    <w:p w14:paraId="59E1C3DB" w14:textId="77777777" w:rsidR="002829D9" w:rsidRPr="007677C0" w:rsidRDefault="002829D9" w:rsidP="007677C0">
      <w:pPr>
        <w:spacing w:line="360" w:lineRule="auto"/>
        <w:jc w:val="both"/>
        <w:rPr>
          <w:rFonts w:ascii="Times New Roman" w:hAnsi="Times New Roman" w:cs="Times New Roman"/>
          <w:b/>
          <w:sz w:val="24"/>
          <w:szCs w:val="24"/>
          <w:lang w:val="en-US"/>
        </w:rPr>
      </w:pPr>
    </w:p>
    <w:p w14:paraId="45238DDD" w14:textId="50183165" w:rsidR="002829D9" w:rsidRPr="007677C0" w:rsidRDefault="007677C0" w:rsidP="007677C0">
      <w:pPr>
        <w:spacing w:line="360" w:lineRule="auto"/>
        <w:jc w:val="both"/>
        <w:rPr>
          <w:rFonts w:ascii="Times New Roman" w:hAnsi="Times New Roman" w:cs="Times New Roman"/>
          <w:b/>
          <w:sz w:val="28"/>
          <w:szCs w:val="28"/>
        </w:rPr>
      </w:pPr>
      <w:r w:rsidRPr="007677C0">
        <w:rPr>
          <w:rFonts w:ascii="Times New Roman" w:hAnsi="Times New Roman" w:cs="Times New Roman"/>
          <w:b/>
          <w:sz w:val="28"/>
          <w:szCs w:val="28"/>
        </w:rPr>
        <w:t>1</w:t>
      </w:r>
      <w:r w:rsidR="001C1C9C">
        <w:rPr>
          <w:rFonts w:ascii="Times New Roman" w:hAnsi="Times New Roman" w:cs="Times New Roman"/>
          <w:b/>
          <w:sz w:val="28"/>
          <w:szCs w:val="28"/>
        </w:rPr>
        <w:t>6.</w:t>
      </w:r>
      <w:r w:rsidRPr="007677C0">
        <w:rPr>
          <w:rFonts w:ascii="Times New Roman" w:hAnsi="Times New Roman" w:cs="Times New Roman"/>
          <w:b/>
          <w:sz w:val="28"/>
          <w:szCs w:val="28"/>
        </w:rPr>
        <w:t xml:space="preserve"> </w:t>
      </w:r>
      <w:r w:rsidR="002829D9" w:rsidRPr="007677C0">
        <w:rPr>
          <w:rFonts w:ascii="Times New Roman" w:hAnsi="Times New Roman" w:cs="Times New Roman"/>
          <w:b/>
          <w:sz w:val="28"/>
          <w:szCs w:val="28"/>
        </w:rPr>
        <w:t>Schedule:</w:t>
      </w:r>
    </w:p>
    <w:p w14:paraId="000620F2"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The following schedule outlines the timeline and plan for the development and implementation of our System:</w:t>
      </w:r>
    </w:p>
    <w:p w14:paraId="062A863C" w14:textId="77777777" w:rsidR="002829D9" w:rsidRPr="007677C0" w:rsidRDefault="002829D9" w:rsidP="007677C0">
      <w:pPr>
        <w:spacing w:line="360" w:lineRule="auto"/>
        <w:jc w:val="both"/>
        <w:rPr>
          <w:rFonts w:ascii="Times New Roman" w:hAnsi="Times New Roman" w:cs="Times New Roman"/>
          <w:sz w:val="24"/>
          <w:szCs w:val="24"/>
        </w:rPr>
      </w:pPr>
    </w:p>
    <w:p w14:paraId="286C669E" w14:textId="77777777" w:rsidR="002829D9" w:rsidRPr="001C1C9C" w:rsidRDefault="002829D9" w:rsidP="007677C0">
      <w:pPr>
        <w:spacing w:line="360" w:lineRule="auto"/>
        <w:jc w:val="both"/>
        <w:rPr>
          <w:rFonts w:ascii="Times New Roman" w:hAnsi="Times New Roman" w:cs="Times New Roman"/>
          <w:b/>
          <w:bCs/>
          <w:sz w:val="24"/>
          <w:szCs w:val="24"/>
        </w:rPr>
      </w:pPr>
      <w:r w:rsidRPr="001C1C9C">
        <w:rPr>
          <w:rFonts w:ascii="Times New Roman" w:hAnsi="Times New Roman" w:cs="Times New Roman"/>
          <w:b/>
          <w:bCs/>
          <w:sz w:val="24"/>
          <w:szCs w:val="24"/>
        </w:rPr>
        <w:t>1. Planning Phase (Weeks 1-4)</w:t>
      </w:r>
    </w:p>
    <w:p w14:paraId="61A99315"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Define project scope, goals, and objectives (Week 1)</w:t>
      </w:r>
    </w:p>
    <w:p w14:paraId="417C7288"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Develop project plan and schedule (Week 2)</w:t>
      </w:r>
    </w:p>
    <w:p w14:paraId="5E42A671"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Identify project risks and develop mitigation strategies (Week 3)</w:t>
      </w:r>
    </w:p>
    <w:p w14:paraId="3DF8317D"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Identify project stakeholders and establish communication plan (Week 4)</w:t>
      </w:r>
    </w:p>
    <w:p w14:paraId="758F6C96" w14:textId="77777777" w:rsidR="002829D9" w:rsidRPr="007677C0" w:rsidRDefault="002829D9" w:rsidP="007677C0">
      <w:pPr>
        <w:spacing w:line="360" w:lineRule="auto"/>
        <w:jc w:val="both"/>
        <w:rPr>
          <w:rFonts w:ascii="Times New Roman" w:hAnsi="Times New Roman" w:cs="Times New Roman"/>
          <w:sz w:val="24"/>
          <w:szCs w:val="24"/>
        </w:rPr>
      </w:pPr>
    </w:p>
    <w:p w14:paraId="1A45B114" w14:textId="77777777" w:rsidR="002829D9" w:rsidRPr="001C1C9C" w:rsidRDefault="002829D9" w:rsidP="007677C0">
      <w:pPr>
        <w:spacing w:line="360" w:lineRule="auto"/>
        <w:jc w:val="both"/>
        <w:rPr>
          <w:rFonts w:ascii="Times New Roman" w:hAnsi="Times New Roman" w:cs="Times New Roman"/>
          <w:b/>
          <w:bCs/>
          <w:sz w:val="24"/>
          <w:szCs w:val="24"/>
        </w:rPr>
      </w:pPr>
      <w:r w:rsidRPr="001C1C9C">
        <w:rPr>
          <w:rFonts w:ascii="Times New Roman" w:hAnsi="Times New Roman" w:cs="Times New Roman"/>
          <w:b/>
          <w:bCs/>
          <w:sz w:val="24"/>
          <w:szCs w:val="24"/>
        </w:rPr>
        <w:t>2. Design Phase (Weeks 5-8)</w:t>
      </w:r>
    </w:p>
    <w:p w14:paraId="7EA70608"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Develop high-level system design and architecture (Week 5)</w:t>
      </w:r>
    </w:p>
    <w:p w14:paraId="689F62D4"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Develop detailed design specifications (Week 6)</w:t>
      </w:r>
    </w:p>
    <w:p w14:paraId="459F5E05"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Review and finalize design with project stakeholders (Week 7)</w:t>
      </w:r>
    </w:p>
    <w:p w14:paraId="0DE6BB17"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Obtain design sign-off from project stakeholders (Week 8)</w:t>
      </w:r>
    </w:p>
    <w:p w14:paraId="67A40997" w14:textId="77777777" w:rsidR="002829D9" w:rsidRPr="007677C0" w:rsidRDefault="002829D9" w:rsidP="007677C0">
      <w:pPr>
        <w:spacing w:line="360" w:lineRule="auto"/>
        <w:jc w:val="both"/>
        <w:rPr>
          <w:rFonts w:ascii="Times New Roman" w:hAnsi="Times New Roman" w:cs="Times New Roman"/>
          <w:sz w:val="24"/>
          <w:szCs w:val="24"/>
        </w:rPr>
      </w:pPr>
    </w:p>
    <w:p w14:paraId="1B10D474"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3. Development Phase (Weeks 9-20)</w:t>
      </w:r>
    </w:p>
    <w:p w14:paraId="6FB31D83"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Develop and unit test each module of the system (Weeks 9-16)</w:t>
      </w:r>
    </w:p>
    <w:p w14:paraId="45800D58"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lastRenderedPageBreak/>
        <w:t>- Conduct integration testing to ensure proper communication between modules (Weeks 17-18)</w:t>
      </w:r>
    </w:p>
    <w:p w14:paraId="5C8CD264"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Conduct system testing to ensure all modules work together as expected (Weeks 19-20)</w:t>
      </w:r>
    </w:p>
    <w:p w14:paraId="217035F9" w14:textId="77777777" w:rsidR="002829D9" w:rsidRPr="007677C0" w:rsidRDefault="002829D9" w:rsidP="007677C0">
      <w:pPr>
        <w:spacing w:line="360" w:lineRule="auto"/>
        <w:jc w:val="both"/>
        <w:rPr>
          <w:rFonts w:ascii="Times New Roman" w:hAnsi="Times New Roman" w:cs="Times New Roman"/>
          <w:sz w:val="24"/>
          <w:szCs w:val="24"/>
        </w:rPr>
      </w:pPr>
    </w:p>
    <w:p w14:paraId="68D35DA8" w14:textId="77777777" w:rsidR="002829D9" w:rsidRPr="001C1C9C" w:rsidRDefault="002829D9" w:rsidP="007677C0">
      <w:pPr>
        <w:spacing w:line="360" w:lineRule="auto"/>
        <w:jc w:val="both"/>
        <w:rPr>
          <w:rFonts w:ascii="Times New Roman" w:hAnsi="Times New Roman" w:cs="Times New Roman"/>
          <w:b/>
          <w:bCs/>
          <w:sz w:val="24"/>
          <w:szCs w:val="24"/>
        </w:rPr>
      </w:pPr>
      <w:r w:rsidRPr="001C1C9C">
        <w:rPr>
          <w:rFonts w:ascii="Times New Roman" w:hAnsi="Times New Roman" w:cs="Times New Roman"/>
          <w:b/>
          <w:bCs/>
          <w:sz w:val="24"/>
          <w:szCs w:val="24"/>
        </w:rPr>
        <w:t>4. User Acceptance Testing (Weeks 21-22)</w:t>
      </w:r>
    </w:p>
    <w:p w14:paraId="0FBCEBD2"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Work with project stakeholders to develop and execute test cases (Week 21)</w:t>
      </w:r>
    </w:p>
    <w:p w14:paraId="5DAF9F72"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Resolve any issues discovered during testing (Week 22)</w:t>
      </w:r>
    </w:p>
    <w:p w14:paraId="3584AF2F" w14:textId="77777777" w:rsidR="002829D9" w:rsidRPr="007677C0" w:rsidRDefault="002829D9" w:rsidP="007677C0">
      <w:pPr>
        <w:spacing w:line="360" w:lineRule="auto"/>
        <w:jc w:val="both"/>
        <w:rPr>
          <w:rFonts w:ascii="Times New Roman" w:hAnsi="Times New Roman" w:cs="Times New Roman"/>
          <w:sz w:val="24"/>
          <w:szCs w:val="24"/>
        </w:rPr>
      </w:pPr>
    </w:p>
    <w:p w14:paraId="3E415E97" w14:textId="77777777" w:rsidR="002829D9" w:rsidRPr="001C1C9C" w:rsidRDefault="002829D9" w:rsidP="007677C0">
      <w:pPr>
        <w:spacing w:line="360" w:lineRule="auto"/>
        <w:jc w:val="both"/>
        <w:rPr>
          <w:rFonts w:ascii="Times New Roman" w:hAnsi="Times New Roman" w:cs="Times New Roman"/>
          <w:b/>
          <w:bCs/>
          <w:sz w:val="24"/>
          <w:szCs w:val="24"/>
        </w:rPr>
      </w:pPr>
      <w:r w:rsidRPr="001C1C9C">
        <w:rPr>
          <w:rFonts w:ascii="Times New Roman" w:hAnsi="Times New Roman" w:cs="Times New Roman"/>
          <w:b/>
          <w:bCs/>
          <w:sz w:val="24"/>
          <w:szCs w:val="24"/>
        </w:rPr>
        <w:t>5. Implementation Phase (Weeks 23-24)</w:t>
      </w:r>
    </w:p>
    <w:p w14:paraId="6CD68964"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Deploy the Tourism Management System in a test environment (Week 23)</w:t>
      </w:r>
    </w:p>
    <w:p w14:paraId="7D61A68E"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Conduct final acceptance testing to ensure the system meets all requirements (Week 24)</w:t>
      </w:r>
    </w:p>
    <w:p w14:paraId="263F7EB6" w14:textId="77777777" w:rsidR="002829D9" w:rsidRPr="007677C0" w:rsidRDefault="002829D9" w:rsidP="007677C0">
      <w:pPr>
        <w:spacing w:line="360" w:lineRule="auto"/>
        <w:jc w:val="both"/>
        <w:rPr>
          <w:rFonts w:ascii="Times New Roman" w:hAnsi="Times New Roman" w:cs="Times New Roman"/>
          <w:sz w:val="24"/>
          <w:szCs w:val="24"/>
        </w:rPr>
      </w:pPr>
    </w:p>
    <w:p w14:paraId="6CECDFF6" w14:textId="77777777" w:rsidR="002829D9" w:rsidRPr="001C1C9C" w:rsidRDefault="002829D9" w:rsidP="007677C0">
      <w:pPr>
        <w:spacing w:line="360" w:lineRule="auto"/>
        <w:jc w:val="both"/>
        <w:rPr>
          <w:rFonts w:ascii="Times New Roman" w:hAnsi="Times New Roman" w:cs="Times New Roman"/>
          <w:b/>
          <w:bCs/>
          <w:sz w:val="24"/>
          <w:szCs w:val="24"/>
        </w:rPr>
      </w:pPr>
      <w:r w:rsidRPr="001C1C9C">
        <w:rPr>
          <w:rFonts w:ascii="Times New Roman" w:hAnsi="Times New Roman" w:cs="Times New Roman"/>
          <w:b/>
          <w:bCs/>
          <w:sz w:val="24"/>
          <w:szCs w:val="24"/>
        </w:rPr>
        <w:t>6. Post-Implementation Phase (Weeks 25-26)</w:t>
      </w:r>
    </w:p>
    <w:p w14:paraId="5658C405"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Provide training to end-users (Week 25)</w:t>
      </w:r>
    </w:p>
    <w:p w14:paraId="2664E423"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Finalize documentation and user manuals (Week 26)</w:t>
      </w:r>
    </w:p>
    <w:p w14:paraId="0790D0E9" w14:textId="77777777" w:rsidR="002829D9" w:rsidRPr="007677C0" w:rsidRDefault="002829D9" w:rsidP="007677C0">
      <w:pPr>
        <w:spacing w:line="360" w:lineRule="auto"/>
        <w:jc w:val="both"/>
        <w:rPr>
          <w:rFonts w:ascii="Times New Roman" w:hAnsi="Times New Roman" w:cs="Times New Roman"/>
          <w:sz w:val="24"/>
          <w:szCs w:val="24"/>
        </w:rPr>
      </w:pPr>
    </w:p>
    <w:p w14:paraId="59AB24FA" w14:textId="0B18090B" w:rsidR="002829D9" w:rsidRPr="002C5358" w:rsidRDefault="002C5358" w:rsidP="007677C0">
      <w:pPr>
        <w:spacing w:line="360" w:lineRule="auto"/>
        <w:jc w:val="both"/>
        <w:rPr>
          <w:rFonts w:ascii="Times New Roman" w:hAnsi="Times New Roman" w:cs="Times New Roman"/>
          <w:b/>
          <w:sz w:val="28"/>
          <w:szCs w:val="28"/>
        </w:rPr>
      </w:pPr>
      <w:r>
        <w:rPr>
          <w:rFonts w:ascii="Times New Roman" w:hAnsi="Times New Roman" w:cs="Times New Roman"/>
          <w:b/>
          <w:sz w:val="28"/>
          <w:szCs w:val="28"/>
        </w:rPr>
        <w:t>1</w:t>
      </w:r>
      <w:r w:rsidR="001C1C9C">
        <w:rPr>
          <w:rFonts w:ascii="Times New Roman" w:hAnsi="Times New Roman" w:cs="Times New Roman"/>
          <w:b/>
          <w:sz w:val="28"/>
          <w:szCs w:val="28"/>
        </w:rPr>
        <w:t>7.</w:t>
      </w:r>
      <w:r>
        <w:rPr>
          <w:rFonts w:ascii="Times New Roman" w:hAnsi="Times New Roman" w:cs="Times New Roman"/>
          <w:b/>
          <w:sz w:val="28"/>
          <w:szCs w:val="28"/>
        </w:rPr>
        <w:t xml:space="preserve"> </w:t>
      </w:r>
      <w:r w:rsidR="002829D9" w:rsidRPr="002C5358">
        <w:rPr>
          <w:rFonts w:ascii="Times New Roman" w:hAnsi="Times New Roman" w:cs="Times New Roman"/>
          <w:b/>
          <w:sz w:val="28"/>
          <w:szCs w:val="28"/>
        </w:rPr>
        <w:t>Planning Risk and Contingencies:</w:t>
      </w:r>
    </w:p>
    <w:p w14:paraId="15B67CB7"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b/>
          <w:sz w:val="24"/>
          <w:szCs w:val="24"/>
        </w:rPr>
        <w:t>Planning Risks:</w:t>
      </w:r>
    </w:p>
    <w:p w14:paraId="14DB2F8E"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Data breaches or unauthorized access to sensitive customer information:</w:t>
      </w:r>
    </w:p>
    <w:p w14:paraId="37BC2178"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This risk can be mitigated by implementing data encryption protocols, ensuring user authentication processes are in place, monitoring and logging user activity, and performing regular security audits.</w:t>
      </w:r>
    </w:p>
    <w:p w14:paraId="475CCBFD"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System performance issues or outages during peak travel seasons:</w:t>
      </w:r>
    </w:p>
    <w:p w14:paraId="4E0A891E"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This risk can be addressed by conducting performance testing to identify potential bottlenecks, implementing load balancing or failover systems, and ensuring that adequate server resources are available. </w:t>
      </w:r>
    </w:p>
    <w:p w14:paraId="053B266F"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lastRenderedPageBreak/>
        <w:t>Compatibility issues with different browsers, devices, or operating systems:</w:t>
      </w:r>
    </w:p>
    <w:p w14:paraId="493E1E54"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This risk can be mitigated by conducting compatibility testing with a range of browsers, devices, and operating systems, and developing workarounds or patches for known issues</w:t>
      </w:r>
    </w:p>
    <w:p w14:paraId="6F1E6A95"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Incomplete or inaccurate data from third-party sources such as booking platforms or weather services:</w:t>
      </w:r>
    </w:p>
    <w:p w14:paraId="7CEBCFCF"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This risk can be addressed by establishing quality control procedures for third-party data sources, verifying data accuracy and completeness, and cross-checking data with multiple sources.</w:t>
      </w:r>
    </w:p>
    <w:p w14:paraId="7D9037CC"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Unexpected changes to travel regulations, visa requirements, or other legal issues: </w:t>
      </w:r>
    </w:p>
    <w:p w14:paraId="20B99A34"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This risk can be addressed by developing a process for rapidly updating the system and associated materials in response to changes in travel regulations or other legal issues.</w:t>
      </w:r>
    </w:p>
    <w:p w14:paraId="0B5D7192" w14:textId="77777777" w:rsidR="002829D9" w:rsidRPr="007677C0" w:rsidRDefault="002829D9" w:rsidP="007677C0">
      <w:pPr>
        <w:spacing w:line="360" w:lineRule="auto"/>
        <w:jc w:val="both"/>
        <w:rPr>
          <w:rFonts w:ascii="Times New Roman" w:hAnsi="Times New Roman" w:cs="Times New Roman"/>
          <w:b/>
          <w:sz w:val="24"/>
          <w:szCs w:val="24"/>
        </w:rPr>
      </w:pPr>
      <w:r w:rsidRPr="007677C0">
        <w:rPr>
          <w:rFonts w:ascii="Times New Roman" w:hAnsi="Times New Roman" w:cs="Times New Roman"/>
          <w:sz w:val="24"/>
          <w:szCs w:val="24"/>
        </w:rPr>
        <w:t xml:space="preserve"> </w:t>
      </w:r>
      <w:r w:rsidRPr="007677C0">
        <w:rPr>
          <w:rFonts w:ascii="Times New Roman" w:hAnsi="Times New Roman" w:cs="Times New Roman"/>
          <w:b/>
          <w:sz w:val="24"/>
          <w:szCs w:val="24"/>
        </w:rPr>
        <w:t>Contingency Plans:</w:t>
      </w:r>
    </w:p>
    <w:p w14:paraId="1ADA95C1"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Implementing strict data security protocols: </w:t>
      </w:r>
    </w:p>
    <w:p w14:paraId="4EAFCAEE"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Data breaches and unauthorized access can have serious consequences for both the business and the customers. In the event of a breach, it's important to have a contingency plan in place that includes steps for identifying the source of the breach, stopping further damage, notifying affected parties, and restoring normal operations.</w:t>
      </w:r>
    </w:p>
    <w:p w14:paraId="4908E0AE"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Developing backup systems and protocols:</w:t>
      </w:r>
    </w:p>
    <w:p w14:paraId="74A05357"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System outages can result in lost revenue, dissatisfied customers, and reputational damage. A contingency plan can include a backup system to ensure that operations can continue with minimal disruption</w:t>
      </w:r>
    </w:p>
    <w:p w14:paraId="45AA3288"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Establishing quality control procedures:</w:t>
      </w:r>
    </w:p>
    <w:p w14:paraId="2D61640C"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Incomplete or inaccurate data can lead to poor user experiences or incorrect information being presented to customers. Quality control procedures can include establishing data verification processes, cross-checking data with multiple sources, and ensuring that data is regularly reviewed and updated.</w:t>
      </w:r>
    </w:p>
    <w:p w14:paraId="0C47F5A2" w14:textId="1A5D5B38" w:rsidR="002829D9" w:rsidRPr="002C5358" w:rsidRDefault="002C5358" w:rsidP="007677C0">
      <w:pPr>
        <w:spacing w:line="360" w:lineRule="auto"/>
        <w:jc w:val="both"/>
        <w:rPr>
          <w:rFonts w:ascii="Times New Roman" w:hAnsi="Times New Roman" w:cs="Times New Roman"/>
          <w:b/>
          <w:sz w:val="28"/>
          <w:szCs w:val="28"/>
        </w:rPr>
      </w:pPr>
      <w:r w:rsidRPr="002C5358">
        <w:rPr>
          <w:rFonts w:ascii="Times New Roman" w:hAnsi="Times New Roman" w:cs="Times New Roman"/>
          <w:b/>
          <w:sz w:val="28"/>
          <w:szCs w:val="28"/>
        </w:rPr>
        <w:t>1</w:t>
      </w:r>
      <w:r w:rsidR="001C1C9C">
        <w:rPr>
          <w:rFonts w:ascii="Times New Roman" w:hAnsi="Times New Roman" w:cs="Times New Roman"/>
          <w:b/>
          <w:sz w:val="28"/>
          <w:szCs w:val="28"/>
        </w:rPr>
        <w:t>8.</w:t>
      </w:r>
      <w:r w:rsidRPr="002C5358">
        <w:rPr>
          <w:rFonts w:ascii="Times New Roman" w:hAnsi="Times New Roman" w:cs="Times New Roman"/>
          <w:b/>
          <w:sz w:val="28"/>
          <w:szCs w:val="28"/>
        </w:rPr>
        <w:t xml:space="preserve"> </w:t>
      </w:r>
      <w:r w:rsidR="002829D9" w:rsidRPr="002C5358">
        <w:rPr>
          <w:rFonts w:ascii="Times New Roman" w:hAnsi="Times New Roman" w:cs="Times New Roman"/>
          <w:b/>
          <w:sz w:val="28"/>
          <w:szCs w:val="28"/>
        </w:rPr>
        <w:t>Approvals</w:t>
      </w:r>
    </w:p>
    <w:p w14:paraId="3FA6F017"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Project Sponsor - Hajji Sponsor</w:t>
      </w:r>
    </w:p>
    <w:p w14:paraId="02556A97"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lastRenderedPageBreak/>
        <w:t>- Development Management - Ron Manager</w:t>
      </w:r>
    </w:p>
    <w:p w14:paraId="21E6DA3B"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EDI Project Manager - Peggy Project</w:t>
      </w:r>
    </w:p>
    <w:p w14:paraId="304EC5D4" w14:textId="0F03D274"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RS Test Manager - </w:t>
      </w:r>
      <w:r w:rsidR="001C1C9C">
        <w:rPr>
          <w:rFonts w:ascii="Times New Roman" w:hAnsi="Times New Roman" w:cs="Times New Roman"/>
          <w:sz w:val="24"/>
          <w:szCs w:val="24"/>
        </w:rPr>
        <w:t>Muneeb</w:t>
      </w:r>
    </w:p>
    <w:p w14:paraId="59082FEE"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Reassigned Sales - Cathy Sales</w:t>
      </w:r>
    </w:p>
    <w:p w14:paraId="2A23961A"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Order Entry EDI Team Manager - Julie Order</w:t>
      </w:r>
    </w:p>
    <w:p w14:paraId="324238B7" w14:textId="77777777" w:rsidR="002829D9" w:rsidRPr="007677C0" w:rsidRDefault="002829D9" w:rsidP="007677C0">
      <w:pPr>
        <w:spacing w:line="360" w:lineRule="auto"/>
        <w:jc w:val="both"/>
        <w:rPr>
          <w:rFonts w:ascii="Times New Roman" w:hAnsi="Times New Roman" w:cs="Times New Roman"/>
          <w:sz w:val="24"/>
          <w:szCs w:val="24"/>
        </w:rPr>
      </w:pPr>
    </w:p>
    <w:p w14:paraId="31869315" w14:textId="0431CAF4" w:rsidR="002829D9" w:rsidRPr="002C5358" w:rsidRDefault="002C5358" w:rsidP="007677C0">
      <w:pPr>
        <w:spacing w:line="360" w:lineRule="auto"/>
        <w:jc w:val="both"/>
        <w:rPr>
          <w:rFonts w:ascii="Times New Roman" w:hAnsi="Times New Roman" w:cs="Times New Roman"/>
          <w:b/>
          <w:sz w:val="28"/>
          <w:szCs w:val="28"/>
        </w:rPr>
      </w:pPr>
      <w:r w:rsidRPr="002C5358">
        <w:rPr>
          <w:rFonts w:ascii="Times New Roman" w:hAnsi="Times New Roman" w:cs="Times New Roman"/>
          <w:b/>
          <w:sz w:val="28"/>
          <w:szCs w:val="28"/>
        </w:rPr>
        <w:t>18</w:t>
      </w:r>
      <w:r w:rsidR="00475671">
        <w:rPr>
          <w:rFonts w:ascii="Times New Roman" w:hAnsi="Times New Roman" w:cs="Times New Roman"/>
          <w:b/>
          <w:sz w:val="28"/>
          <w:szCs w:val="28"/>
        </w:rPr>
        <w:t>.</w:t>
      </w:r>
      <w:r w:rsidRPr="002C5358">
        <w:rPr>
          <w:rFonts w:ascii="Times New Roman" w:hAnsi="Times New Roman" w:cs="Times New Roman"/>
          <w:b/>
          <w:sz w:val="28"/>
          <w:szCs w:val="28"/>
        </w:rPr>
        <w:t xml:space="preserve"> </w:t>
      </w:r>
      <w:r w:rsidR="002829D9" w:rsidRPr="002C5358">
        <w:rPr>
          <w:rFonts w:ascii="Times New Roman" w:hAnsi="Times New Roman" w:cs="Times New Roman"/>
          <w:b/>
          <w:sz w:val="28"/>
          <w:szCs w:val="28"/>
        </w:rPr>
        <w:t xml:space="preserve">Glossary </w:t>
      </w:r>
    </w:p>
    <w:p w14:paraId="12C554DD"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Tour: A guided or self-guided trip or visit to one or more destinations, including transportation, accommodations, and activities.</w:t>
      </w:r>
    </w:p>
    <w:p w14:paraId="375559A8"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Tour package: A pre-designed itinerary that includes transportation, accommodations, and activities, sold by a tour operator.</w:t>
      </w:r>
    </w:p>
    <w:p w14:paraId="605D64C9"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Tour operator: A company that designs and sells tour packages.</w:t>
      </w:r>
    </w:p>
    <w:p w14:paraId="79F05C4A"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Client: A person or organization that purchases a tour package from a tour operator.</w:t>
      </w:r>
    </w:p>
    <w:p w14:paraId="15118AF5"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Booking: The process of reserving a tour package or a specific travel service.</w:t>
      </w:r>
    </w:p>
    <w:p w14:paraId="5D0C8715"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Itinerary: A detailed plan or schedule for a tour package, including destinations, activities, and accommodations.</w:t>
      </w:r>
    </w:p>
    <w:p w14:paraId="44A725AB"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Availability: The number of available seats, rooms, or activities for a particular tour package or service.</w:t>
      </w:r>
    </w:p>
    <w:p w14:paraId="5B5CE052"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Pricing: The cost of a tour package or service, including any taxes, fees, or surcharges.</w:t>
      </w:r>
    </w:p>
    <w:p w14:paraId="15168368"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Payment: The process of paying for a tour package or service.</w:t>
      </w:r>
    </w:p>
    <w:p w14:paraId="1BBBE98D" w14:textId="77777777"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Invoice: A document that shows the details of a booking, including the cost, payment terms, and other relevant information.</w:t>
      </w:r>
    </w:p>
    <w:p w14:paraId="12FB859D" w14:textId="09AA9E1E" w:rsidR="002829D9" w:rsidRPr="007677C0" w:rsidRDefault="002829D9" w:rsidP="007677C0">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Cancellation: The process of </w:t>
      </w:r>
      <w:r w:rsidR="00475671" w:rsidRPr="007677C0">
        <w:rPr>
          <w:rFonts w:ascii="Times New Roman" w:hAnsi="Times New Roman" w:cs="Times New Roman"/>
          <w:sz w:val="24"/>
          <w:szCs w:val="24"/>
        </w:rPr>
        <w:t>cancelling</w:t>
      </w:r>
      <w:r w:rsidRPr="007677C0">
        <w:rPr>
          <w:rFonts w:ascii="Times New Roman" w:hAnsi="Times New Roman" w:cs="Times New Roman"/>
          <w:sz w:val="24"/>
          <w:szCs w:val="24"/>
        </w:rPr>
        <w:t xml:space="preserve"> a booking or a tour package, which may involve fees or penalties.</w:t>
      </w:r>
    </w:p>
    <w:p w14:paraId="146BEFDE" w14:textId="3C992FB8" w:rsidR="002367F8" w:rsidRPr="002B07F9" w:rsidRDefault="002829D9" w:rsidP="002B07F9">
      <w:pPr>
        <w:spacing w:line="360" w:lineRule="auto"/>
        <w:jc w:val="both"/>
        <w:rPr>
          <w:rFonts w:ascii="Times New Roman" w:hAnsi="Times New Roman" w:cs="Times New Roman"/>
          <w:sz w:val="24"/>
          <w:szCs w:val="24"/>
        </w:rPr>
      </w:pPr>
      <w:r w:rsidRPr="007677C0">
        <w:rPr>
          <w:rFonts w:ascii="Times New Roman" w:hAnsi="Times New Roman" w:cs="Times New Roman"/>
          <w:sz w:val="24"/>
          <w:szCs w:val="24"/>
        </w:rPr>
        <w:t xml:space="preserve">- Refund: The process of returning money to a client who has </w:t>
      </w:r>
      <w:r w:rsidR="00475671" w:rsidRPr="007677C0">
        <w:rPr>
          <w:rFonts w:ascii="Times New Roman" w:hAnsi="Times New Roman" w:cs="Times New Roman"/>
          <w:sz w:val="24"/>
          <w:szCs w:val="24"/>
        </w:rPr>
        <w:t>cancelled</w:t>
      </w:r>
      <w:r w:rsidRPr="007677C0">
        <w:rPr>
          <w:rFonts w:ascii="Times New Roman" w:hAnsi="Times New Roman" w:cs="Times New Roman"/>
          <w:sz w:val="24"/>
          <w:szCs w:val="24"/>
        </w:rPr>
        <w:t xml:space="preserve"> a booking or a tour package</w:t>
      </w:r>
    </w:p>
    <w:p w14:paraId="1A46C667" w14:textId="77777777" w:rsidR="00BE413E" w:rsidRPr="00C50B00" w:rsidRDefault="00BE413E" w:rsidP="00BE413E">
      <w:pPr>
        <w:spacing w:line="360" w:lineRule="auto"/>
        <w:jc w:val="both"/>
        <w:rPr>
          <w:rFonts w:ascii="Times New Roman" w:hAnsi="Times New Roman" w:cs="Times New Roman"/>
          <w:sz w:val="24"/>
          <w:szCs w:val="24"/>
        </w:rPr>
      </w:pPr>
    </w:p>
    <w:p w14:paraId="62BA3227" w14:textId="3AA262FD" w:rsidR="009514D9" w:rsidRDefault="009514D9" w:rsidP="00785636">
      <w:r>
        <w:br/>
      </w:r>
    </w:p>
    <w:p w14:paraId="6B71FA63" w14:textId="77777777" w:rsidR="00785636" w:rsidRDefault="00785636" w:rsidP="00785636"/>
    <w:p w14:paraId="131BC7C4" w14:textId="77777777" w:rsidR="00785636" w:rsidRDefault="00785636" w:rsidP="00785636"/>
    <w:p w14:paraId="6340B32E" w14:textId="77777777" w:rsidR="00785636" w:rsidRDefault="00785636"/>
    <w:sectPr w:rsidR="00785636" w:rsidSect="002B07F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00000002"/>
    <w:lvl w:ilvl="0" w:tplc="64A47564">
      <w:start w:val="1"/>
      <w:numFmt w:val="bullet"/>
      <w:lvlText w:val=""/>
      <w:lvlJc w:val="left"/>
      <w:pPr>
        <w:ind w:left="720" w:hanging="360"/>
      </w:pPr>
      <w:rPr>
        <w:rFonts w:ascii="Symbol" w:hAnsi="Symbol"/>
      </w:rPr>
    </w:lvl>
    <w:lvl w:ilvl="1" w:tplc="FD2E7362">
      <w:start w:val="1"/>
      <w:numFmt w:val="bullet"/>
      <w:lvlText w:val="o"/>
      <w:lvlJc w:val="left"/>
      <w:pPr>
        <w:tabs>
          <w:tab w:val="num" w:pos="1440"/>
        </w:tabs>
        <w:ind w:left="1440" w:hanging="360"/>
      </w:pPr>
      <w:rPr>
        <w:rFonts w:ascii="Courier New" w:hAnsi="Courier New"/>
      </w:rPr>
    </w:lvl>
    <w:lvl w:ilvl="2" w:tplc="D95C5498">
      <w:start w:val="1"/>
      <w:numFmt w:val="bullet"/>
      <w:lvlText w:val=""/>
      <w:lvlJc w:val="left"/>
      <w:pPr>
        <w:tabs>
          <w:tab w:val="num" w:pos="2160"/>
        </w:tabs>
        <w:ind w:left="2160" w:hanging="360"/>
      </w:pPr>
      <w:rPr>
        <w:rFonts w:ascii="Wingdings" w:hAnsi="Wingdings"/>
      </w:rPr>
    </w:lvl>
    <w:lvl w:ilvl="3" w:tplc="A34622CC">
      <w:start w:val="1"/>
      <w:numFmt w:val="bullet"/>
      <w:lvlText w:val=""/>
      <w:lvlJc w:val="left"/>
      <w:pPr>
        <w:tabs>
          <w:tab w:val="num" w:pos="2880"/>
        </w:tabs>
        <w:ind w:left="2880" w:hanging="360"/>
      </w:pPr>
      <w:rPr>
        <w:rFonts w:ascii="Symbol" w:hAnsi="Symbol"/>
      </w:rPr>
    </w:lvl>
    <w:lvl w:ilvl="4" w:tplc="2F5E7812">
      <w:start w:val="1"/>
      <w:numFmt w:val="bullet"/>
      <w:lvlText w:val="o"/>
      <w:lvlJc w:val="left"/>
      <w:pPr>
        <w:tabs>
          <w:tab w:val="num" w:pos="3600"/>
        </w:tabs>
        <w:ind w:left="3600" w:hanging="360"/>
      </w:pPr>
      <w:rPr>
        <w:rFonts w:ascii="Courier New" w:hAnsi="Courier New"/>
      </w:rPr>
    </w:lvl>
    <w:lvl w:ilvl="5" w:tplc="DEDE8AB0">
      <w:start w:val="1"/>
      <w:numFmt w:val="bullet"/>
      <w:lvlText w:val=""/>
      <w:lvlJc w:val="left"/>
      <w:pPr>
        <w:tabs>
          <w:tab w:val="num" w:pos="4320"/>
        </w:tabs>
        <w:ind w:left="4320" w:hanging="360"/>
      </w:pPr>
      <w:rPr>
        <w:rFonts w:ascii="Wingdings" w:hAnsi="Wingdings"/>
      </w:rPr>
    </w:lvl>
    <w:lvl w:ilvl="6" w:tplc="2B20D2D2">
      <w:start w:val="1"/>
      <w:numFmt w:val="bullet"/>
      <w:lvlText w:val=""/>
      <w:lvlJc w:val="left"/>
      <w:pPr>
        <w:tabs>
          <w:tab w:val="num" w:pos="5040"/>
        </w:tabs>
        <w:ind w:left="5040" w:hanging="360"/>
      </w:pPr>
      <w:rPr>
        <w:rFonts w:ascii="Symbol" w:hAnsi="Symbol"/>
      </w:rPr>
    </w:lvl>
    <w:lvl w:ilvl="7" w:tplc="3984E80C">
      <w:start w:val="1"/>
      <w:numFmt w:val="bullet"/>
      <w:lvlText w:val="o"/>
      <w:lvlJc w:val="left"/>
      <w:pPr>
        <w:tabs>
          <w:tab w:val="num" w:pos="5760"/>
        </w:tabs>
        <w:ind w:left="5760" w:hanging="360"/>
      </w:pPr>
      <w:rPr>
        <w:rFonts w:ascii="Courier New" w:hAnsi="Courier New"/>
      </w:rPr>
    </w:lvl>
    <w:lvl w:ilvl="8" w:tplc="AC2CB2B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8"/>
    <w:multiLevelType w:val="hybridMultilevel"/>
    <w:tmpl w:val="00000008"/>
    <w:lvl w:ilvl="0" w:tplc="C73A6DE4">
      <w:start w:val="1"/>
      <w:numFmt w:val="bullet"/>
      <w:lvlText w:val=""/>
      <w:lvlJc w:val="left"/>
      <w:pPr>
        <w:ind w:left="720" w:hanging="360"/>
      </w:pPr>
      <w:rPr>
        <w:rFonts w:ascii="Symbol" w:hAnsi="Symbol"/>
      </w:rPr>
    </w:lvl>
    <w:lvl w:ilvl="1" w:tplc="31F27E36">
      <w:start w:val="1"/>
      <w:numFmt w:val="bullet"/>
      <w:lvlText w:val="o"/>
      <w:lvlJc w:val="left"/>
      <w:pPr>
        <w:tabs>
          <w:tab w:val="num" w:pos="1440"/>
        </w:tabs>
        <w:ind w:left="1440" w:hanging="360"/>
      </w:pPr>
      <w:rPr>
        <w:rFonts w:ascii="Courier New" w:hAnsi="Courier New"/>
      </w:rPr>
    </w:lvl>
    <w:lvl w:ilvl="2" w:tplc="5F440712">
      <w:start w:val="1"/>
      <w:numFmt w:val="bullet"/>
      <w:lvlText w:val=""/>
      <w:lvlJc w:val="left"/>
      <w:pPr>
        <w:tabs>
          <w:tab w:val="num" w:pos="2160"/>
        </w:tabs>
        <w:ind w:left="2160" w:hanging="360"/>
      </w:pPr>
      <w:rPr>
        <w:rFonts w:ascii="Wingdings" w:hAnsi="Wingdings"/>
      </w:rPr>
    </w:lvl>
    <w:lvl w:ilvl="3" w:tplc="8CF049C0">
      <w:start w:val="1"/>
      <w:numFmt w:val="bullet"/>
      <w:lvlText w:val=""/>
      <w:lvlJc w:val="left"/>
      <w:pPr>
        <w:tabs>
          <w:tab w:val="num" w:pos="2880"/>
        </w:tabs>
        <w:ind w:left="2880" w:hanging="360"/>
      </w:pPr>
      <w:rPr>
        <w:rFonts w:ascii="Symbol" w:hAnsi="Symbol"/>
      </w:rPr>
    </w:lvl>
    <w:lvl w:ilvl="4" w:tplc="C51E93D8">
      <w:start w:val="1"/>
      <w:numFmt w:val="bullet"/>
      <w:lvlText w:val="o"/>
      <w:lvlJc w:val="left"/>
      <w:pPr>
        <w:tabs>
          <w:tab w:val="num" w:pos="3600"/>
        </w:tabs>
        <w:ind w:left="3600" w:hanging="360"/>
      </w:pPr>
      <w:rPr>
        <w:rFonts w:ascii="Courier New" w:hAnsi="Courier New"/>
      </w:rPr>
    </w:lvl>
    <w:lvl w:ilvl="5" w:tplc="64408648">
      <w:start w:val="1"/>
      <w:numFmt w:val="bullet"/>
      <w:lvlText w:val=""/>
      <w:lvlJc w:val="left"/>
      <w:pPr>
        <w:tabs>
          <w:tab w:val="num" w:pos="4320"/>
        </w:tabs>
        <w:ind w:left="4320" w:hanging="360"/>
      </w:pPr>
      <w:rPr>
        <w:rFonts w:ascii="Wingdings" w:hAnsi="Wingdings"/>
      </w:rPr>
    </w:lvl>
    <w:lvl w:ilvl="6" w:tplc="E65634B6">
      <w:start w:val="1"/>
      <w:numFmt w:val="bullet"/>
      <w:lvlText w:val=""/>
      <w:lvlJc w:val="left"/>
      <w:pPr>
        <w:tabs>
          <w:tab w:val="num" w:pos="5040"/>
        </w:tabs>
        <w:ind w:left="5040" w:hanging="360"/>
      </w:pPr>
      <w:rPr>
        <w:rFonts w:ascii="Symbol" w:hAnsi="Symbol"/>
      </w:rPr>
    </w:lvl>
    <w:lvl w:ilvl="7" w:tplc="AC085030">
      <w:start w:val="1"/>
      <w:numFmt w:val="bullet"/>
      <w:lvlText w:val="o"/>
      <w:lvlJc w:val="left"/>
      <w:pPr>
        <w:tabs>
          <w:tab w:val="num" w:pos="5760"/>
        </w:tabs>
        <w:ind w:left="5760" w:hanging="360"/>
      </w:pPr>
      <w:rPr>
        <w:rFonts w:ascii="Courier New" w:hAnsi="Courier New"/>
      </w:rPr>
    </w:lvl>
    <w:lvl w:ilvl="8" w:tplc="A8E251C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9"/>
    <w:multiLevelType w:val="hybridMultilevel"/>
    <w:tmpl w:val="00000009"/>
    <w:lvl w:ilvl="0" w:tplc="8CC85096">
      <w:start w:val="1"/>
      <w:numFmt w:val="bullet"/>
      <w:lvlText w:val=""/>
      <w:lvlJc w:val="left"/>
      <w:pPr>
        <w:ind w:left="720" w:hanging="360"/>
      </w:pPr>
      <w:rPr>
        <w:rFonts w:ascii="Symbol" w:hAnsi="Symbol"/>
      </w:rPr>
    </w:lvl>
    <w:lvl w:ilvl="1" w:tplc="06C4CA10">
      <w:start w:val="1"/>
      <w:numFmt w:val="bullet"/>
      <w:lvlText w:val="o"/>
      <w:lvlJc w:val="left"/>
      <w:pPr>
        <w:tabs>
          <w:tab w:val="num" w:pos="1440"/>
        </w:tabs>
        <w:ind w:left="1440" w:hanging="360"/>
      </w:pPr>
      <w:rPr>
        <w:rFonts w:ascii="Courier New" w:hAnsi="Courier New"/>
      </w:rPr>
    </w:lvl>
    <w:lvl w:ilvl="2" w:tplc="59A6D026">
      <w:start w:val="1"/>
      <w:numFmt w:val="bullet"/>
      <w:lvlText w:val=""/>
      <w:lvlJc w:val="left"/>
      <w:pPr>
        <w:tabs>
          <w:tab w:val="num" w:pos="2160"/>
        </w:tabs>
        <w:ind w:left="2160" w:hanging="360"/>
      </w:pPr>
      <w:rPr>
        <w:rFonts w:ascii="Wingdings" w:hAnsi="Wingdings"/>
      </w:rPr>
    </w:lvl>
    <w:lvl w:ilvl="3" w:tplc="CB1A500C">
      <w:start w:val="1"/>
      <w:numFmt w:val="bullet"/>
      <w:lvlText w:val=""/>
      <w:lvlJc w:val="left"/>
      <w:pPr>
        <w:tabs>
          <w:tab w:val="num" w:pos="2880"/>
        </w:tabs>
        <w:ind w:left="2880" w:hanging="360"/>
      </w:pPr>
      <w:rPr>
        <w:rFonts w:ascii="Symbol" w:hAnsi="Symbol"/>
      </w:rPr>
    </w:lvl>
    <w:lvl w:ilvl="4" w:tplc="5CE8C3DC">
      <w:start w:val="1"/>
      <w:numFmt w:val="bullet"/>
      <w:lvlText w:val="o"/>
      <w:lvlJc w:val="left"/>
      <w:pPr>
        <w:tabs>
          <w:tab w:val="num" w:pos="3600"/>
        </w:tabs>
        <w:ind w:left="3600" w:hanging="360"/>
      </w:pPr>
      <w:rPr>
        <w:rFonts w:ascii="Courier New" w:hAnsi="Courier New"/>
      </w:rPr>
    </w:lvl>
    <w:lvl w:ilvl="5" w:tplc="6E8EA9C2">
      <w:start w:val="1"/>
      <w:numFmt w:val="bullet"/>
      <w:lvlText w:val=""/>
      <w:lvlJc w:val="left"/>
      <w:pPr>
        <w:tabs>
          <w:tab w:val="num" w:pos="4320"/>
        </w:tabs>
        <w:ind w:left="4320" w:hanging="360"/>
      </w:pPr>
      <w:rPr>
        <w:rFonts w:ascii="Wingdings" w:hAnsi="Wingdings"/>
      </w:rPr>
    </w:lvl>
    <w:lvl w:ilvl="6" w:tplc="0F86E7A8">
      <w:start w:val="1"/>
      <w:numFmt w:val="bullet"/>
      <w:lvlText w:val=""/>
      <w:lvlJc w:val="left"/>
      <w:pPr>
        <w:tabs>
          <w:tab w:val="num" w:pos="5040"/>
        </w:tabs>
        <w:ind w:left="5040" w:hanging="360"/>
      </w:pPr>
      <w:rPr>
        <w:rFonts w:ascii="Symbol" w:hAnsi="Symbol"/>
      </w:rPr>
    </w:lvl>
    <w:lvl w:ilvl="7" w:tplc="AD72A1DA">
      <w:start w:val="1"/>
      <w:numFmt w:val="bullet"/>
      <w:lvlText w:val="o"/>
      <w:lvlJc w:val="left"/>
      <w:pPr>
        <w:tabs>
          <w:tab w:val="num" w:pos="5760"/>
        </w:tabs>
        <w:ind w:left="5760" w:hanging="360"/>
      </w:pPr>
      <w:rPr>
        <w:rFonts w:ascii="Courier New" w:hAnsi="Courier New"/>
      </w:rPr>
    </w:lvl>
    <w:lvl w:ilvl="8" w:tplc="99D4E6D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B"/>
    <w:multiLevelType w:val="hybridMultilevel"/>
    <w:tmpl w:val="0000000B"/>
    <w:lvl w:ilvl="0" w:tplc="2B4EAF78">
      <w:start w:val="1"/>
      <w:numFmt w:val="bullet"/>
      <w:lvlText w:val=""/>
      <w:lvlJc w:val="left"/>
      <w:pPr>
        <w:ind w:left="720" w:hanging="360"/>
      </w:pPr>
      <w:rPr>
        <w:rFonts w:ascii="Symbol" w:hAnsi="Symbol"/>
      </w:rPr>
    </w:lvl>
    <w:lvl w:ilvl="1" w:tplc="FD50AACC">
      <w:start w:val="1"/>
      <w:numFmt w:val="bullet"/>
      <w:lvlText w:val="o"/>
      <w:lvlJc w:val="left"/>
      <w:pPr>
        <w:tabs>
          <w:tab w:val="num" w:pos="1440"/>
        </w:tabs>
        <w:ind w:left="1440" w:hanging="360"/>
      </w:pPr>
      <w:rPr>
        <w:rFonts w:ascii="Courier New" w:hAnsi="Courier New"/>
      </w:rPr>
    </w:lvl>
    <w:lvl w:ilvl="2" w:tplc="06320502">
      <w:start w:val="1"/>
      <w:numFmt w:val="bullet"/>
      <w:lvlText w:val=""/>
      <w:lvlJc w:val="left"/>
      <w:pPr>
        <w:tabs>
          <w:tab w:val="num" w:pos="2160"/>
        </w:tabs>
        <w:ind w:left="2160" w:hanging="360"/>
      </w:pPr>
      <w:rPr>
        <w:rFonts w:ascii="Wingdings" w:hAnsi="Wingdings"/>
      </w:rPr>
    </w:lvl>
    <w:lvl w:ilvl="3" w:tplc="69BCE6D0">
      <w:start w:val="1"/>
      <w:numFmt w:val="bullet"/>
      <w:lvlText w:val=""/>
      <w:lvlJc w:val="left"/>
      <w:pPr>
        <w:tabs>
          <w:tab w:val="num" w:pos="2880"/>
        </w:tabs>
        <w:ind w:left="2880" w:hanging="360"/>
      </w:pPr>
      <w:rPr>
        <w:rFonts w:ascii="Symbol" w:hAnsi="Symbol"/>
      </w:rPr>
    </w:lvl>
    <w:lvl w:ilvl="4" w:tplc="6B96E142">
      <w:start w:val="1"/>
      <w:numFmt w:val="bullet"/>
      <w:lvlText w:val="o"/>
      <w:lvlJc w:val="left"/>
      <w:pPr>
        <w:tabs>
          <w:tab w:val="num" w:pos="3600"/>
        </w:tabs>
        <w:ind w:left="3600" w:hanging="360"/>
      </w:pPr>
      <w:rPr>
        <w:rFonts w:ascii="Courier New" w:hAnsi="Courier New"/>
      </w:rPr>
    </w:lvl>
    <w:lvl w:ilvl="5" w:tplc="437A1646">
      <w:start w:val="1"/>
      <w:numFmt w:val="bullet"/>
      <w:lvlText w:val=""/>
      <w:lvlJc w:val="left"/>
      <w:pPr>
        <w:tabs>
          <w:tab w:val="num" w:pos="4320"/>
        </w:tabs>
        <w:ind w:left="4320" w:hanging="360"/>
      </w:pPr>
      <w:rPr>
        <w:rFonts w:ascii="Wingdings" w:hAnsi="Wingdings"/>
      </w:rPr>
    </w:lvl>
    <w:lvl w:ilvl="6" w:tplc="B8C8509A">
      <w:start w:val="1"/>
      <w:numFmt w:val="bullet"/>
      <w:lvlText w:val=""/>
      <w:lvlJc w:val="left"/>
      <w:pPr>
        <w:tabs>
          <w:tab w:val="num" w:pos="5040"/>
        </w:tabs>
        <w:ind w:left="5040" w:hanging="360"/>
      </w:pPr>
      <w:rPr>
        <w:rFonts w:ascii="Symbol" w:hAnsi="Symbol"/>
      </w:rPr>
    </w:lvl>
    <w:lvl w:ilvl="7" w:tplc="9B7C5638">
      <w:start w:val="1"/>
      <w:numFmt w:val="bullet"/>
      <w:lvlText w:val="o"/>
      <w:lvlJc w:val="left"/>
      <w:pPr>
        <w:tabs>
          <w:tab w:val="num" w:pos="5760"/>
        </w:tabs>
        <w:ind w:left="5760" w:hanging="360"/>
      </w:pPr>
      <w:rPr>
        <w:rFonts w:ascii="Courier New" w:hAnsi="Courier New"/>
      </w:rPr>
    </w:lvl>
    <w:lvl w:ilvl="8" w:tplc="0E204F8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C"/>
    <w:multiLevelType w:val="hybridMultilevel"/>
    <w:tmpl w:val="0000000C"/>
    <w:lvl w:ilvl="0" w:tplc="A4780C76">
      <w:start w:val="1"/>
      <w:numFmt w:val="bullet"/>
      <w:lvlText w:val=""/>
      <w:lvlJc w:val="left"/>
      <w:pPr>
        <w:ind w:left="720" w:hanging="360"/>
      </w:pPr>
      <w:rPr>
        <w:rFonts w:ascii="Symbol" w:hAnsi="Symbol"/>
      </w:rPr>
    </w:lvl>
    <w:lvl w:ilvl="1" w:tplc="73A4D648">
      <w:start w:val="1"/>
      <w:numFmt w:val="bullet"/>
      <w:lvlText w:val="o"/>
      <w:lvlJc w:val="left"/>
      <w:pPr>
        <w:tabs>
          <w:tab w:val="num" w:pos="1440"/>
        </w:tabs>
        <w:ind w:left="1440" w:hanging="360"/>
      </w:pPr>
      <w:rPr>
        <w:rFonts w:ascii="Courier New" w:hAnsi="Courier New"/>
      </w:rPr>
    </w:lvl>
    <w:lvl w:ilvl="2" w:tplc="2716DC12">
      <w:start w:val="1"/>
      <w:numFmt w:val="bullet"/>
      <w:lvlText w:val=""/>
      <w:lvlJc w:val="left"/>
      <w:pPr>
        <w:tabs>
          <w:tab w:val="num" w:pos="2160"/>
        </w:tabs>
        <w:ind w:left="2160" w:hanging="360"/>
      </w:pPr>
      <w:rPr>
        <w:rFonts w:ascii="Wingdings" w:hAnsi="Wingdings"/>
      </w:rPr>
    </w:lvl>
    <w:lvl w:ilvl="3" w:tplc="23583E40">
      <w:start w:val="1"/>
      <w:numFmt w:val="bullet"/>
      <w:lvlText w:val=""/>
      <w:lvlJc w:val="left"/>
      <w:pPr>
        <w:tabs>
          <w:tab w:val="num" w:pos="2880"/>
        </w:tabs>
        <w:ind w:left="2880" w:hanging="360"/>
      </w:pPr>
      <w:rPr>
        <w:rFonts w:ascii="Symbol" w:hAnsi="Symbol"/>
      </w:rPr>
    </w:lvl>
    <w:lvl w:ilvl="4" w:tplc="91E22CEA">
      <w:start w:val="1"/>
      <w:numFmt w:val="bullet"/>
      <w:lvlText w:val="o"/>
      <w:lvlJc w:val="left"/>
      <w:pPr>
        <w:tabs>
          <w:tab w:val="num" w:pos="3600"/>
        </w:tabs>
        <w:ind w:left="3600" w:hanging="360"/>
      </w:pPr>
      <w:rPr>
        <w:rFonts w:ascii="Courier New" w:hAnsi="Courier New"/>
      </w:rPr>
    </w:lvl>
    <w:lvl w:ilvl="5" w:tplc="65805256">
      <w:start w:val="1"/>
      <w:numFmt w:val="bullet"/>
      <w:lvlText w:val=""/>
      <w:lvlJc w:val="left"/>
      <w:pPr>
        <w:tabs>
          <w:tab w:val="num" w:pos="4320"/>
        </w:tabs>
        <w:ind w:left="4320" w:hanging="360"/>
      </w:pPr>
      <w:rPr>
        <w:rFonts w:ascii="Wingdings" w:hAnsi="Wingdings"/>
      </w:rPr>
    </w:lvl>
    <w:lvl w:ilvl="6" w:tplc="46521426">
      <w:start w:val="1"/>
      <w:numFmt w:val="bullet"/>
      <w:lvlText w:val=""/>
      <w:lvlJc w:val="left"/>
      <w:pPr>
        <w:tabs>
          <w:tab w:val="num" w:pos="5040"/>
        </w:tabs>
        <w:ind w:left="5040" w:hanging="360"/>
      </w:pPr>
      <w:rPr>
        <w:rFonts w:ascii="Symbol" w:hAnsi="Symbol"/>
      </w:rPr>
    </w:lvl>
    <w:lvl w:ilvl="7" w:tplc="64DE1272">
      <w:start w:val="1"/>
      <w:numFmt w:val="bullet"/>
      <w:lvlText w:val="o"/>
      <w:lvlJc w:val="left"/>
      <w:pPr>
        <w:tabs>
          <w:tab w:val="num" w:pos="5760"/>
        </w:tabs>
        <w:ind w:left="5760" w:hanging="360"/>
      </w:pPr>
      <w:rPr>
        <w:rFonts w:ascii="Courier New" w:hAnsi="Courier New"/>
      </w:rPr>
    </w:lvl>
    <w:lvl w:ilvl="8" w:tplc="E766B3E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D"/>
    <w:multiLevelType w:val="hybridMultilevel"/>
    <w:tmpl w:val="0000000D"/>
    <w:lvl w:ilvl="0" w:tplc="D82A3F92">
      <w:start w:val="1"/>
      <w:numFmt w:val="bullet"/>
      <w:lvlText w:val=""/>
      <w:lvlJc w:val="left"/>
      <w:pPr>
        <w:ind w:left="720" w:hanging="360"/>
      </w:pPr>
      <w:rPr>
        <w:rFonts w:ascii="Symbol" w:hAnsi="Symbol"/>
      </w:rPr>
    </w:lvl>
    <w:lvl w:ilvl="1" w:tplc="4FA8663C">
      <w:start w:val="1"/>
      <w:numFmt w:val="bullet"/>
      <w:lvlText w:val="o"/>
      <w:lvlJc w:val="left"/>
      <w:pPr>
        <w:tabs>
          <w:tab w:val="num" w:pos="1440"/>
        </w:tabs>
        <w:ind w:left="1440" w:hanging="360"/>
      </w:pPr>
      <w:rPr>
        <w:rFonts w:ascii="Courier New" w:hAnsi="Courier New"/>
      </w:rPr>
    </w:lvl>
    <w:lvl w:ilvl="2" w:tplc="93B037F4">
      <w:start w:val="1"/>
      <w:numFmt w:val="bullet"/>
      <w:lvlText w:val=""/>
      <w:lvlJc w:val="left"/>
      <w:pPr>
        <w:tabs>
          <w:tab w:val="num" w:pos="2160"/>
        </w:tabs>
        <w:ind w:left="2160" w:hanging="360"/>
      </w:pPr>
      <w:rPr>
        <w:rFonts w:ascii="Wingdings" w:hAnsi="Wingdings"/>
      </w:rPr>
    </w:lvl>
    <w:lvl w:ilvl="3" w:tplc="EF32E5FA">
      <w:start w:val="1"/>
      <w:numFmt w:val="bullet"/>
      <w:lvlText w:val=""/>
      <w:lvlJc w:val="left"/>
      <w:pPr>
        <w:tabs>
          <w:tab w:val="num" w:pos="2880"/>
        </w:tabs>
        <w:ind w:left="2880" w:hanging="360"/>
      </w:pPr>
      <w:rPr>
        <w:rFonts w:ascii="Symbol" w:hAnsi="Symbol"/>
      </w:rPr>
    </w:lvl>
    <w:lvl w:ilvl="4" w:tplc="357E8152">
      <w:start w:val="1"/>
      <w:numFmt w:val="bullet"/>
      <w:lvlText w:val="o"/>
      <w:lvlJc w:val="left"/>
      <w:pPr>
        <w:tabs>
          <w:tab w:val="num" w:pos="3600"/>
        </w:tabs>
        <w:ind w:left="3600" w:hanging="360"/>
      </w:pPr>
      <w:rPr>
        <w:rFonts w:ascii="Courier New" w:hAnsi="Courier New"/>
      </w:rPr>
    </w:lvl>
    <w:lvl w:ilvl="5" w:tplc="AB46156A">
      <w:start w:val="1"/>
      <w:numFmt w:val="bullet"/>
      <w:lvlText w:val=""/>
      <w:lvlJc w:val="left"/>
      <w:pPr>
        <w:tabs>
          <w:tab w:val="num" w:pos="4320"/>
        </w:tabs>
        <w:ind w:left="4320" w:hanging="360"/>
      </w:pPr>
      <w:rPr>
        <w:rFonts w:ascii="Wingdings" w:hAnsi="Wingdings"/>
      </w:rPr>
    </w:lvl>
    <w:lvl w:ilvl="6" w:tplc="D2546800">
      <w:start w:val="1"/>
      <w:numFmt w:val="bullet"/>
      <w:lvlText w:val=""/>
      <w:lvlJc w:val="left"/>
      <w:pPr>
        <w:tabs>
          <w:tab w:val="num" w:pos="5040"/>
        </w:tabs>
        <w:ind w:left="5040" w:hanging="360"/>
      </w:pPr>
      <w:rPr>
        <w:rFonts w:ascii="Symbol" w:hAnsi="Symbol"/>
      </w:rPr>
    </w:lvl>
    <w:lvl w:ilvl="7" w:tplc="2CBCA12E">
      <w:start w:val="1"/>
      <w:numFmt w:val="bullet"/>
      <w:lvlText w:val="o"/>
      <w:lvlJc w:val="left"/>
      <w:pPr>
        <w:tabs>
          <w:tab w:val="num" w:pos="5760"/>
        </w:tabs>
        <w:ind w:left="5760" w:hanging="360"/>
      </w:pPr>
      <w:rPr>
        <w:rFonts w:ascii="Courier New" w:hAnsi="Courier New"/>
      </w:rPr>
    </w:lvl>
    <w:lvl w:ilvl="8" w:tplc="F93291EA">
      <w:start w:val="1"/>
      <w:numFmt w:val="bullet"/>
      <w:lvlText w:val=""/>
      <w:lvlJc w:val="left"/>
      <w:pPr>
        <w:tabs>
          <w:tab w:val="num" w:pos="6480"/>
        </w:tabs>
        <w:ind w:left="6480" w:hanging="360"/>
      </w:pPr>
      <w:rPr>
        <w:rFonts w:ascii="Wingdings" w:hAnsi="Wingdings"/>
      </w:rPr>
    </w:lvl>
  </w:abstractNum>
  <w:abstractNum w:abstractNumId="6" w15:restartNumberingAfterBreak="0">
    <w:nsid w:val="053A2468"/>
    <w:multiLevelType w:val="hybridMultilevel"/>
    <w:tmpl w:val="55168A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F62635"/>
    <w:multiLevelType w:val="hybridMultilevel"/>
    <w:tmpl w:val="D220B6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F30453"/>
    <w:multiLevelType w:val="hybridMultilevel"/>
    <w:tmpl w:val="085AB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1E364CC"/>
    <w:multiLevelType w:val="hybridMultilevel"/>
    <w:tmpl w:val="4D2E7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C1261D4"/>
    <w:multiLevelType w:val="hybridMultilevel"/>
    <w:tmpl w:val="AA1C5D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E6057F"/>
    <w:multiLevelType w:val="hybridMultilevel"/>
    <w:tmpl w:val="801ADA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C53ADD"/>
    <w:multiLevelType w:val="hybridMultilevel"/>
    <w:tmpl w:val="C4707DB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4F7579FF"/>
    <w:multiLevelType w:val="hybridMultilevel"/>
    <w:tmpl w:val="E16A43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82247C0"/>
    <w:multiLevelType w:val="hybridMultilevel"/>
    <w:tmpl w:val="3B6ADBA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5" w15:restartNumberingAfterBreak="0">
    <w:nsid w:val="637C49E6"/>
    <w:multiLevelType w:val="hybridMultilevel"/>
    <w:tmpl w:val="9A7C0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350823"/>
    <w:multiLevelType w:val="hybridMultilevel"/>
    <w:tmpl w:val="D20CA1F8"/>
    <w:lvl w:ilvl="0" w:tplc="0809000B">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7" w15:restartNumberingAfterBreak="0">
    <w:nsid w:val="78ED74D4"/>
    <w:multiLevelType w:val="hybridMultilevel"/>
    <w:tmpl w:val="24DC74CC"/>
    <w:lvl w:ilvl="0" w:tplc="0809000B">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16cid:durableId="946080051">
    <w:abstractNumId w:val="10"/>
  </w:num>
  <w:num w:numId="2" w16cid:durableId="2124961395">
    <w:abstractNumId w:val="11"/>
  </w:num>
  <w:num w:numId="3" w16cid:durableId="2060394696">
    <w:abstractNumId w:val="15"/>
  </w:num>
  <w:num w:numId="4" w16cid:durableId="890307220">
    <w:abstractNumId w:val="6"/>
  </w:num>
  <w:num w:numId="5" w16cid:durableId="1411658731">
    <w:abstractNumId w:val="7"/>
  </w:num>
  <w:num w:numId="6" w16cid:durableId="1457409357">
    <w:abstractNumId w:val="3"/>
  </w:num>
  <w:num w:numId="7" w16cid:durableId="941452189">
    <w:abstractNumId w:val="4"/>
  </w:num>
  <w:num w:numId="8" w16cid:durableId="412050273">
    <w:abstractNumId w:val="5"/>
  </w:num>
  <w:num w:numId="9" w16cid:durableId="1497643953">
    <w:abstractNumId w:val="8"/>
  </w:num>
  <w:num w:numId="10" w16cid:durableId="366639070">
    <w:abstractNumId w:val="9"/>
  </w:num>
  <w:num w:numId="11" w16cid:durableId="2060474806">
    <w:abstractNumId w:val="0"/>
  </w:num>
  <w:num w:numId="12" w16cid:durableId="1918243147">
    <w:abstractNumId w:val="2"/>
  </w:num>
  <w:num w:numId="13" w16cid:durableId="257717199">
    <w:abstractNumId w:val="1"/>
  </w:num>
  <w:num w:numId="14" w16cid:durableId="662046538">
    <w:abstractNumId w:val="14"/>
  </w:num>
  <w:num w:numId="15" w16cid:durableId="1103109148">
    <w:abstractNumId w:val="16"/>
  </w:num>
  <w:num w:numId="16" w16cid:durableId="190069784">
    <w:abstractNumId w:val="17"/>
  </w:num>
  <w:num w:numId="17" w16cid:durableId="152109234">
    <w:abstractNumId w:val="13"/>
  </w:num>
  <w:num w:numId="18" w16cid:durableId="15183040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36"/>
    <w:rsid w:val="00064258"/>
    <w:rsid w:val="001C1C9C"/>
    <w:rsid w:val="002367F8"/>
    <w:rsid w:val="002829D9"/>
    <w:rsid w:val="002B07F9"/>
    <w:rsid w:val="002C5358"/>
    <w:rsid w:val="003D1ED4"/>
    <w:rsid w:val="004751D9"/>
    <w:rsid w:val="00475671"/>
    <w:rsid w:val="004D3BA2"/>
    <w:rsid w:val="006C6158"/>
    <w:rsid w:val="00747235"/>
    <w:rsid w:val="007677C0"/>
    <w:rsid w:val="00785636"/>
    <w:rsid w:val="008879F3"/>
    <w:rsid w:val="00904C58"/>
    <w:rsid w:val="009514D9"/>
    <w:rsid w:val="0097240A"/>
    <w:rsid w:val="00A5621F"/>
    <w:rsid w:val="00BE413E"/>
    <w:rsid w:val="00C13DF2"/>
    <w:rsid w:val="00C23B96"/>
    <w:rsid w:val="00C50B00"/>
    <w:rsid w:val="00CC7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02C1"/>
  <w15:chartTrackingRefBased/>
  <w15:docId w15:val="{9C9097F2-99A4-417C-AF8B-D0B16B13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qFormat/>
    <w:rsid w:val="002367F8"/>
    <w:pPr>
      <w:keepNext/>
      <w:keepLines/>
      <w:spacing w:before="40" w:after="0" w:line="240" w:lineRule="auto"/>
      <w:outlineLvl w:val="4"/>
    </w:pPr>
    <w:rPr>
      <w:rFonts w:ascii="Calibri" w:eastAsia="Calibri" w:hAnsi="Calibri" w:cs="Calibri"/>
      <w:b/>
      <w:bCs/>
      <w:color w:val="2F5496"/>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6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1ED4"/>
    <w:pPr>
      <w:ind w:left="720"/>
      <w:contextualSpacing/>
    </w:pPr>
  </w:style>
  <w:style w:type="paragraph" w:customStyle="1" w:styleId="pMsoListParagraphCxSpFirst">
    <w:name w:val="p_MsoListParagraphCxSpFirst"/>
    <w:basedOn w:val="Normal"/>
    <w:rsid w:val="00BE413E"/>
    <w:pPr>
      <w:spacing w:after="0" w:line="240" w:lineRule="auto"/>
    </w:pPr>
    <w:rPr>
      <w:rFonts w:ascii="Times New Roman" w:eastAsia="Times New Roman" w:hAnsi="Times New Roman" w:cs="Times New Roman"/>
      <w:kern w:val="0"/>
      <w:sz w:val="24"/>
      <w:szCs w:val="24"/>
      <w:lang w:val="en-US"/>
      <w14:ligatures w14:val="none"/>
    </w:rPr>
  </w:style>
  <w:style w:type="paragraph" w:customStyle="1" w:styleId="pMsoListParagraphCxSpMiddle">
    <w:name w:val="p_MsoListParagraphCxSpMiddle"/>
    <w:basedOn w:val="Normal"/>
    <w:rsid w:val="00BE413E"/>
    <w:pPr>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ing5Char">
    <w:name w:val="Heading 5 Char"/>
    <w:basedOn w:val="DefaultParagraphFont"/>
    <w:link w:val="Heading5"/>
    <w:uiPriority w:val="9"/>
    <w:rsid w:val="002367F8"/>
    <w:rPr>
      <w:rFonts w:ascii="Calibri" w:eastAsia="Calibri" w:hAnsi="Calibri" w:cs="Calibri"/>
      <w:b/>
      <w:bCs/>
      <w:color w:val="2F5496"/>
      <w:kern w:val="0"/>
      <w:sz w:val="20"/>
      <w:szCs w:val="20"/>
      <w:lang w:val="en-US"/>
      <w14:ligatures w14:val="none"/>
    </w:rPr>
  </w:style>
  <w:style w:type="paragraph" w:customStyle="1" w:styleId="pMsoNormal">
    <w:name w:val="p_MsoNormal"/>
    <w:basedOn w:val="Normal"/>
    <w:rsid w:val="002367F8"/>
    <w:pPr>
      <w:spacing w:after="0" w:line="240" w:lineRule="auto"/>
    </w:pPr>
    <w:rPr>
      <w:rFonts w:ascii="Times New Roman" w:eastAsia="Times New Roman" w:hAnsi="Times New Roman" w:cs="Times New Roman"/>
      <w:kern w:val="0"/>
      <w:sz w:val="24"/>
      <w:szCs w:val="24"/>
      <w:lang w:val="en-US"/>
      <w14:ligatures w14:val="none"/>
    </w:rPr>
  </w:style>
  <w:style w:type="paragraph" w:customStyle="1" w:styleId="liMsoNormal">
    <w:name w:val="li_MsoNormal"/>
    <w:basedOn w:val="Normal"/>
    <w:rsid w:val="002367F8"/>
    <w:pPr>
      <w:spacing w:after="0" w:line="240" w:lineRule="auto"/>
    </w:pPr>
    <w:rPr>
      <w:rFonts w:ascii="Times New Roman" w:eastAsia="Times New Roman" w:hAnsi="Times New Roman" w:cs="Times New Roman"/>
      <w:kern w:val="0"/>
      <w:sz w:val="24"/>
      <w:szCs w:val="24"/>
      <w:lang w:val="en-US"/>
      <w14:ligatures w14:val="none"/>
    </w:rPr>
  </w:style>
  <w:style w:type="paragraph" w:customStyle="1" w:styleId="pMsoListParagraphCxSpLast">
    <w:name w:val="p_MsoListParagraphCxSpLast"/>
    <w:basedOn w:val="Normal"/>
    <w:rsid w:val="002367F8"/>
    <w:pPr>
      <w:spacing w:after="0" w:line="240" w:lineRule="auto"/>
    </w:pPr>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2829D9"/>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solistparagraph">
    <w:name w:val="pmsolistparagraph"/>
    <w:basedOn w:val="Normal"/>
    <w:rsid w:val="007677C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link w:val="NoSpacingChar"/>
    <w:uiPriority w:val="1"/>
    <w:qFormat/>
    <w:rsid w:val="002B07F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B07F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061198">
      <w:bodyDiv w:val="1"/>
      <w:marLeft w:val="0"/>
      <w:marRight w:val="0"/>
      <w:marTop w:val="0"/>
      <w:marBottom w:val="0"/>
      <w:divBdr>
        <w:top w:val="none" w:sz="0" w:space="0" w:color="auto"/>
        <w:left w:val="none" w:sz="0" w:space="0" w:color="auto"/>
        <w:bottom w:val="none" w:sz="0" w:space="0" w:color="auto"/>
        <w:right w:val="none" w:sz="0" w:space="0" w:color="auto"/>
      </w:divBdr>
    </w:div>
    <w:div w:id="195070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TestPlan</dc:title>
  <dc:subject/>
  <dc:creator>Muhammad Muneeb</dc:creator>
  <cp:keywords/>
  <dc:description/>
  <cp:lastModifiedBy>Muhammad Muneeb</cp:lastModifiedBy>
  <cp:revision>13</cp:revision>
  <dcterms:created xsi:type="dcterms:W3CDTF">2023-04-28T11:27:00Z</dcterms:created>
  <dcterms:modified xsi:type="dcterms:W3CDTF">2024-07-16T08:18:00Z</dcterms:modified>
</cp:coreProperties>
</file>